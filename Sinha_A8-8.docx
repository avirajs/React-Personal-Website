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3CCA" w14:textId="77777777" w:rsidR="0092218C" w:rsidRPr="0054262E" w:rsidRDefault="00F87A8B" w:rsidP="00B0561E">
      <w:pPr>
        <w:pStyle w:val="Heading2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7F61184D" wp14:editId="4AEE3DE7">
            <wp:simplePos x="0" y="0"/>
            <wp:positionH relativeFrom="margin">
              <wp:posOffset>6405245</wp:posOffset>
            </wp:positionH>
            <wp:positionV relativeFrom="paragraph">
              <wp:posOffset>-182880</wp:posOffset>
            </wp:positionV>
            <wp:extent cx="774700" cy="774700"/>
            <wp:effectExtent l="0" t="0" r="6350" b="6350"/>
            <wp:wrapNone/>
            <wp:docPr id="1" name="Picture 1" descr="C:\Users\sinhaaviraj\AppData\Local\Microsoft\Windows\INetCache\Content.Word\NetworkPlus Logo Certified 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haaviraj\AppData\Local\Microsoft\Windows\INetCache\Content.Word\NetworkPlus Logo Certified 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6EEB9462" wp14:editId="5EA8736D">
            <wp:simplePos x="0" y="0"/>
            <wp:positionH relativeFrom="margin">
              <wp:posOffset>5664200</wp:posOffset>
            </wp:positionH>
            <wp:positionV relativeFrom="paragraph">
              <wp:posOffset>-182880</wp:posOffset>
            </wp:positionV>
            <wp:extent cx="749300" cy="749300"/>
            <wp:effectExtent l="0" t="0" r="0" b="0"/>
            <wp:wrapNone/>
            <wp:docPr id="2" name="Picture 2" descr="C:\Users\sinhaaviraj\AppData\Local\Microsoft\Windows\INetCache\Content.Word\SecurityPlus Logo Certified 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haaviraj\AppData\Local\Microsoft\Windows\INetCache\Content.Word\SecurityPlus Logo Certified 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4CFF3" w14:textId="77777777" w:rsidR="0073494E" w:rsidRPr="0054262E" w:rsidRDefault="00F87A8B" w:rsidP="0073494E">
      <w:pPr>
        <w:pStyle w:val="Heading3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b w:val="0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AFA92BA" wp14:editId="49DBB061">
            <wp:simplePos x="0" y="0"/>
            <wp:positionH relativeFrom="column">
              <wp:posOffset>4819650</wp:posOffset>
            </wp:positionH>
            <wp:positionV relativeFrom="paragraph">
              <wp:posOffset>80645</wp:posOffset>
            </wp:positionV>
            <wp:extent cx="883920" cy="628015"/>
            <wp:effectExtent l="0" t="0" r="0" b="635"/>
            <wp:wrapThrough wrapText="bothSides">
              <wp:wrapPolygon edited="0">
                <wp:start x="0" y="0"/>
                <wp:lineTo x="0" y="20967"/>
                <wp:lineTo x="20948" y="20967"/>
                <wp:lineTo x="209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1E18">
        <w:rPr>
          <w:rFonts w:ascii="Calibri" w:hAnsi="Calibri"/>
          <w:b w:val="0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3600809" wp14:editId="162104B5">
            <wp:simplePos x="0" y="0"/>
            <wp:positionH relativeFrom="column">
              <wp:posOffset>5753100</wp:posOffset>
            </wp:positionH>
            <wp:positionV relativeFrom="paragraph">
              <wp:posOffset>229235</wp:posOffset>
            </wp:positionV>
            <wp:extent cx="1420495" cy="38417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ABB" w:rsidRPr="0054262E">
        <w:rPr>
          <w:rFonts w:ascii="Calibri" w:hAnsi="Calibri"/>
          <w:sz w:val="36"/>
          <w:szCs w:val="36"/>
        </w:rPr>
        <w:t>Aviraj Sinha</w:t>
      </w:r>
    </w:p>
    <w:p w14:paraId="41BA6A74" w14:textId="4C99D11C" w:rsidR="00E01E42" w:rsidRDefault="002D40C2" w:rsidP="00AD3241">
      <w:pPr>
        <w:pStyle w:val="PlainText"/>
        <w:ind w:left="720"/>
        <w:jc w:val="center"/>
      </w:pPr>
      <w:r w:rsidRPr="0054262E">
        <w:t>•</w:t>
      </w:r>
      <w:r w:rsidR="00110ABB" w:rsidRPr="00E01E42">
        <w:t>avirajs@smu.edu</w:t>
      </w:r>
      <w:r w:rsidR="0073494E" w:rsidRPr="00E01E42">
        <w:t xml:space="preserve">    </w:t>
      </w:r>
      <w:r w:rsidRPr="0054262E">
        <w:t>•</w:t>
      </w:r>
      <w:r w:rsidR="00E01E42">
        <w:t>3140 Dyer St #2510</w:t>
      </w:r>
      <w:r>
        <w:t xml:space="preserve"> </w:t>
      </w:r>
      <w:proofErr w:type="spellStart"/>
      <w:proofErr w:type="gramStart"/>
      <w:r>
        <w:t>Dallas,</w:t>
      </w:r>
      <w:r w:rsidR="00E01E42">
        <w:t>TX</w:t>
      </w:r>
      <w:proofErr w:type="spellEnd"/>
      <w:proofErr w:type="gramEnd"/>
      <w:r w:rsidR="00E01E42">
        <w:t xml:space="preserve"> 75275-2510</w:t>
      </w:r>
    </w:p>
    <w:p w14:paraId="2792C16E" w14:textId="23863B04" w:rsidR="0073494E" w:rsidRPr="002E7976" w:rsidRDefault="002D40C2" w:rsidP="00AD3241">
      <w:pPr>
        <w:pBdr>
          <w:bottom w:val="single" w:sz="4" w:space="1" w:color="auto"/>
        </w:pBdr>
        <w:jc w:val="center"/>
        <w:rPr>
          <w:rFonts w:ascii="Calibri" w:hAnsi="Calibri"/>
          <w:sz w:val="22"/>
          <w:szCs w:val="22"/>
        </w:rPr>
      </w:pPr>
      <w:r w:rsidRPr="0054262E">
        <w:t>•</w:t>
      </w:r>
      <w:r w:rsidR="00110ABB" w:rsidRPr="002E7976">
        <w:rPr>
          <w:rFonts w:ascii="Calibri" w:hAnsi="Calibri"/>
          <w:sz w:val="22"/>
          <w:szCs w:val="22"/>
        </w:rPr>
        <w:t>828-750-3310</w:t>
      </w:r>
      <w:r w:rsidR="00AD3241">
        <w:rPr>
          <w:rFonts w:ascii="Calibri" w:hAnsi="Calibri"/>
          <w:sz w:val="22"/>
          <w:szCs w:val="22"/>
        </w:rPr>
        <w:t xml:space="preserve"> </w:t>
      </w:r>
      <w:r>
        <w:t>•</w:t>
      </w:r>
      <w:r w:rsidR="00110ABB" w:rsidRPr="002E7976">
        <w:rPr>
          <w:rFonts w:ascii="Calibri" w:hAnsi="Calibri"/>
          <w:sz w:val="22"/>
          <w:szCs w:val="22"/>
        </w:rPr>
        <w:t>Katy, TX 77494</w:t>
      </w:r>
      <w:r w:rsidR="002E7976" w:rsidRPr="002E7976">
        <w:rPr>
          <w:rFonts w:ascii="Calibri" w:hAnsi="Calibri"/>
          <w:sz w:val="22"/>
          <w:szCs w:val="22"/>
        </w:rPr>
        <w:t xml:space="preserve"> </w:t>
      </w:r>
      <w:r w:rsidRPr="0054262E">
        <w:t>•</w:t>
      </w:r>
      <w:hyperlink r:id="rId10" w:history="1">
        <w:r w:rsidR="002E7976" w:rsidRPr="002D40C2">
          <w:rPr>
            <w:rStyle w:val="Hyperlink"/>
            <w:rFonts w:ascii="Calibri" w:hAnsi="Calibri"/>
            <w:sz w:val="22"/>
            <w:szCs w:val="22"/>
          </w:rPr>
          <w:t>https://github.com/avirajs</w:t>
        </w:r>
      </w:hyperlink>
    </w:p>
    <w:p w14:paraId="441351E8" w14:textId="77777777" w:rsidR="00AC1B52" w:rsidRPr="0054262E" w:rsidRDefault="00AC1B52" w:rsidP="0073494E">
      <w:pPr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14:paraId="343A0CEB" w14:textId="77777777" w:rsidR="00A80AB3" w:rsidRPr="0054262E" w:rsidRDefault="0073494E" w:rsidP="0073494E">
      <w:pPr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b/>
          <w:bCs/>
          <w:sz w:val="22"/>
          <w:szCs w:val="22"/>
          <w:u w:val="single"/>
        </w:rPr>
        <w:t>OBJECTIVE:</w:t>
      </w:r>
      <w:r w:rsidRPr="0054262E">
        <w:rPr>
          <w:rFonts w:ascii="Calibri" w:hAnsi="Calibri"/>
          <w:b/>
          <w:bCs/>
          <w:sz w:val="22"/>
          <w:szCs w:val="22"/>
        </w:rPr>
        <w:tab/>
      </w:r>
      <w:r w:rsidR="00A80AB3" w:rsidRPr="0054262E">
        <w:rPr>
          <w:rFonts w:ascii="Calibri" w:hAnsi="Calibri"/>
          <w:sz w:val="22"/>
          <w:szCs w:val="22"/>
        </w:rPr>
        <w:t xml:space="preserve">Seek an opportunity where I can apply, </w:t>
      </w:r>
      <w:r w:rsidR="001C3F63" w:rsidRPr="0054262E">
        <w:rPr>
          <w:rFonts w:ascii="Calibri" w:hAnsi="Calibri"/>
          <w:sz w:val="22"/>
          <w:szCs w:val="22"/>
        </w:rPr>
        <w:t>contribute,</w:t>
      </w:r>
      <w:r w:rsidR="00A80AB3" w:rsidRPr="0054262E">
        <w:rPr>
          <w:rFonts w:ascii="Calibri" w:hAnsi="Calibri"/>
          <w:sz w:val="22"/>
          <w:szCs w:val="22"/>
        </w:rPr>
        <w:t xml:space="preserve"> and expand my knowledge and experience</w:t>
      </w:r>
      <w:r w:rsidR="00C93431" w:rsidRPr="0054262E">
        <w:rPr>
          <w:rFonts w:ascii="Calibri" w:hAnsi="Calibri"/>
          <w:sz w:val="22"/>
          <w:szCs w:val="22"/>
        </w:rPr>
        <w:t>.</w:t>
      </w:r>
    </w:p>
    <w:p w14:paraId="320E72D5" w14:textId="77777777" w:rsidR="00CA0335" w:rsidRPr="0054262E" w:rsidRDefault="00CA0335" w:rsidP="0073494E">
      <w:pPr>
        <w:pStyle w:val="BodyText3"/>
        <w:contextualSpacing/>
        <w:rPr>
          <w:rFonts w:ascii="Calibri" w:hAnsi="Calibri"/>
          <w:kern w:val="16"/>
          <w:sz w:val="22"/>
          <w:szCs w:val="22"/>
          <w:u w:val="single"/>
        </w:rPr>
      </w:pPr>
    </w:p>
    <w:p w14:paraId="6F581896" w14:textId="77777777" w:rsidR="008A24E3" w:rsidRDefault="0073494E" w:rsidP="008A24E3">
      <w:pPr>
        <w:pStyle w:val="BodyText3"/>
        <w:spacing w:after="0"/>
        <w:ind w:left="1440" w:hanging="1440"/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b/>
          <w:kern w:val="16"/>
          <w:sz w:val="22"/>
          <w:szCs w:val="22"/>
          <w:u w:val="single"/>
        </w:rPr>
        <w:t>EDUCATION:</w:t>
      </w:r>
      <w:r w:rsidRPr="0054262E">
        <w:rPr>
          <w:rFonts w:ascii="Calibri" w:hAnsi="Calibri"/>
          <w:b/>
          <w:kern w:val="16"/>
          <w:sz w:val="22"/>
          <w:szCs w:val="22"/>
        </w:rPr>
        <w:tab/>
      </w:r>
      <w:r w:rsidRPr="0054262E">
        <w:rPr>
          <w:rFonts w:ascii="Calibri" w:hAnsi="Calibri"/>
          <w:b/>
          <w:sz w:val="22"/>
          <w:szCs w:val="22"/>
        </w:rPr>
        <w:t>Southern Methodist University</w:t>
      </w:r>
      <w:r w:rsidR="00180F5D" w:rsidRPr="0054262E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543054">
        <w:rPr>
          <w:rFonts w:ascii="Calibri" w:hAnsi="Calibri"/>
          <w:sz w:val="22"/>
          <w:szCs w:val="22"/>
        </w:rPr>
        <w:tab/>
      </w:r>
      <w:r w:rsidR="00F87A8B">
        <w:rPr>
          <w:rFonts w:ascii="Calibri" w:hAnsi="Calibri"/>
          <w:sz w:val="22"/>
          <w:szCs w:val="22"/>
        </w:rPr>
        <w:t>GPA 3.55</w:t>
      </w:r>
    </w:p>
    <w:p w14:paraId="21B43013" w14:textId="6C06E38F" w:rsidR="0073494E" w:rsidRPr="0054262E" w:rsidRDefault="008A24E3" w:rsidP="008A24E3">
      <w:pPr>
        <w:pStyle w:val="BodyText3"/>
        <w:spacing w:after="0"/>
        <w:ind w:left="1440" w:hanging="1440"/>
        <w:contextualSpacing/>
        <w:rPr>
          <w:rFonts w:ascii="Calibri" w:hAnsi="Calibri"/>
          <w:sz w:val="22"/>
          <w:szCs w:val="22"/>
        </w:rPr>
      </w:pPr>
      <w:r w:rsidRPr="008A24E3">
        <w:rPr>
          <w:rFonts w:ascii="Calibri" w:hAnsi="Calibri"/>
          <w:b/>
          <w:kern w:val="16"/>
          <w:sz w:val="22"/>
          <w:szCs w:val="22"/>
        </w:rPr>
        <w:tab/>
      </w:r>
      <w:r w:rsidR="00E57AA7">
        <w:rPr>
          <w:rFonts w:ascii="Calibri" w:hAnsi="Calibri"/>
          <w:kern w:val="16"/>
          <w:sz w:val="22"/>
          <w:szCs w:val="22"/>
        </w:rPr>
        <w:t xml:space="preserve">Second year student </w:t>
      </w:r>
      <w:r w:rsidR="00794702" w:rsidRPr="00794702">
        <w:rPr>
          <w:rFonts w:ascii="Calibri" w:hAnsi="Calibri"/>
          <w:kern w:val="16"/>
          <w:sz w:val="22"/>
          <w:szCs w:val="22"/>
        </w:rPr>
        <w:t>in</w:t>
      </w:r>
      <w:r w:rsidR="00794702">
        <w:rPr>
          <w:rFonts w:ascii="Calibri" w:hAnsi="Calibri"/>
          <w:b/>
          <w:kern w:val="16"/>
          <w:sz w:val="22"/>
          <w:szCs w:val="22"/>
        </w:rPr>
        <w:t xml:space="preserve"> </w:t>
      </w:r>
      <w:r w:rsidR="0073494E" w:rsidRPr="0054262E">
        <w:rPr>
          <w:rFonts w:ascii="Calibri" w:hAnsi="Calibri"/>
          <w:sz w:val="22"/>
          <w:szCs w:val="22"/>
        </w:rPr>
        <w:t>Bobby B. Lyle School of Engineering</w:t>
      </w:r>
      <w:r w:rsidR="0073494E" w:rsidRPr="0054262E">
        <w:rPr>
          <w:rFonts w:ascii="Calibri" w:hAnsi="Calibri"/>
          <w:sz w:val="22"/>
          <w:szCs w:val="22"/>
        </w:rPr>
        <w:tab/>
        <w:t xml:space="preserve">    </w:t>
      </w:r>
      <w:r w:rsidR="0073494E" w:rsidRPr="0054262E">
        <w:rPr>
          <w:rFonts w:ascii="Calibri" w:hAnsi="Calibri"/>
          <w:sz w:val="22"/>
          <w:szCs w:val="22"/>
        </w:rPr>
        <w:tab/>
      </w:r>
      <w:r w:rsidR="0073494E" w:rsidRPr="0054262E">
        <w:rPr>
          <w:rFonts w:ascii="Calibri" w:hAnsi="Calibri"/>
          <w:sz w:val="22"/>
          <w:szCs w:val="22"/>
        </w:rPr>
        <w:tab/>
      </w:r>
      <w:r w:rsidR="0073494E" w:rsidRPr="0054262E">
        <w:rPr>
          <w:rFonts w:ascii="Calibri" w:hAnsi="Calibri"/>
          <w:sz w:val="22"/>
          <w:szCs w:val="22"/>
        </w:rPr>
        <w:tab/>
        <w:t xml:space="preserve">    </w:t>
      </w:r>
      <w:r w:rsidR="0073494E" w:rsidRPr="0054262E">
        <w:rPr>
          <w:rFonts w:ascii="Calibri" w:hAnsi="Calibri"/>
          <w:sz w:val="22"/>
          <w:szCs w:val="22"/>
        </w:rPr>
        <w:tab/>
      </w:r>
      <w:r w:rsidR="0073494E" w:rsidRPr="0054262E">
        <w:rPr>
          <w:rFonts w:ascii="Calibri" w:hAnsi="Calibri"/>
          <w:sz w:val="22"/>
          <w:szCs w:val="22"/>
        </w:rPr>
        <w:tab/>
        <w:t xml:space="preserve">    </w:t>
      </w:r>
    </w:p>
    <w:p w14:paraId="18A50CDD" w14:textId="7C2CC19D" w:rsidR="00F87A8B" w:rsidRDefault="00F57625" w:rsidP="007B07EE">
      <w:pPr>
        <w:pStyle w:val="BodyTextIndent3"/>
        <w:spacing w:after="0"/>
        <w:ind w:left="1152" w:firstLine="288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</w:t>
      </w:r>
      <w:r w:rsidR="0073494E" w:rsidRPr="0054262E">
        <w:rPr>
          <w:rFonts w:ascii="Calibri" w:hAnsi="Calibri"/>
          <w:sz w:val="22"/>
          <w:szCs w:val="22"/>
        </w:rPr>
        <w:t xml:space="preserve"> </w:t>
      </w:r>
      <w:r w:rsidR="00110ABB" w:rsidRPr="0054262E">
        <w:rPr>
          <w:rFonts w:ascii="Calibri" w:hAnsi="Calibri"/>
          <w:sz w:val="22"/>
          <w:szCs w:val="22"/>
        </w:rPr>
        <w:t>Compu</w:t>
      </w:r>
      <w:r w:rsidR="00873AB8" w:rsidRPr="0054262E">
        <w:rPr>
          <w:rFonts w:ascii="Calibri" w:hAnsi="Calibri"/>
          <w:sz w:val="22"/>
          <w:szCs w:val="22"/>
        </w:rPr>
        <w:t xml:space="preserve">ter Science </w:t>
      </w:r>
      <w:r>
        <w:rPr>
          <w:rFonts w:ascii="Calibri" w:hAnsi="Calibri"/>
          <w:sz w:val="22"/>
          <w:szCs w:val="22"/>
        </w:rPr>
        <w:t>with Security</w:t>
      </w:r>
      <w:r w:rsidR="00C21737">
        <w:rPr>
          <w:rFonts w:ascii="Calibri" w:hAnsi="Calibri"/>
          <w:sz w:val="22"/>
          <w:szCs w:val="22"/>
        </w:rPr>
        <w:t xml:space="preserve"> and Data</w:t>
      </w:r>
      <w:r w:rsidR="007B07E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Specialization</w:t>
      </w:r>
      <w:r w:rsidR="00600D82">
        <w:rPr>
          <w:rFonts w:ascii="Calibri" w:hAnsi="Calibri"/>
          <w:sz w:val="22"/>
          <w:szCs w:val="22"/>
        </w:rPr>
        <w:t>s</w:t>
      </w:r>
      <w:r w:rsidR="00703B78" w:rsidRPr="0054262E"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 w:rsidR="00F87A8B">
        <w:rPr>
          <w:rFonts w:ascii="Calibri" w:hAnsi="Calibri"/>
          <w:sz w:val="22"/>
          <w:szCs w:val="22"/>
        </w:rPr>
        <w:t>(May 2019)</w:t>
      </w:r>
    </w:p>
    <w:p w14:paraId="0EEB4A76" w14:textId="2BC6A3DB" w:rsidR="00143510" w:rsidRPr="0054262E" w:rsidRDefault="00F87A8B" w:rsidP="007B07EE">
      <w:pPr>
        <w:pStyle w:val="BodyTextIndent3"/>
        <w:spacing w:after="0"/>
        <w:ind w:left="1152" w:firstLine="288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MS Computer Science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 w:rsidR="00E57AA7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(May 2020)</w:t>
      </w:r>
      <w:r w:rsidR="00180F5D" w:rsidRPr="0054262E">
        <w:rPr>
          <w:rFonts w:ascii="Calibri" w:hAnsi="Calibri"/>
          <w:sz w:val="22"/>
          <w:szCs w:val="22"/>
        </w:rPr>
        <w:t xml:space="preserve">     </w:t>
      </w:r>
    </w:p>
    <w:p w14:paraId="739451FA" w14:textId="77777777" w:rsidR="00CA0335" w:rsidRPr="0054262E" w:rsidRDefault="00CA0335" w:rsidP="00143510">
      <w:pPr>
        <w:pStyle w:val="BodyTextIndent3"/>
        <w:spacing w:after="0"/>
        <w:ind w:left="720" w:firstLine="720"/>
        <w:contextualSpacing/>
        <w:rPr>
          <w:rFonts w:ascii="Calibri" w:hAnsi="Calibri"/>
          <w:sz w:val="22"/>
          <w:szCs w:val="22"/>
        </w:rPr>
      </w:pPr>
    </w:p>
    <w:p w14:paraId="284B01B0" w14:textId="384FF4BA" w:rsidR="000B5670" w:rsidRPr="00C85F34" w:rsidRDefault="0073494E" w:rsidP="00A01E41">
      <w:pPr>
        <w:autoSpaceDE w:val="0"/>
        <w:autoSpaceDN w:val="0"/>
        <w:adjustRightInd w:val="0"/>
        <w:ind w:left="1440" w:hanging="1440"/>
        <w:contextualSpacing/>
        <w:rPr>
          <w:rFonts w:ascii="Calibri" w:hAnsi="Calibri"/>
          <w:b/>
          <w:bCs/>
          <w:sz w:val="22"/>
          <w:szCs w:val="22"/>
        </w:rPr>
      </w:pPr>
      <w:r w:rsidRPr="0054262E">
        <w:rPr>
          <w:rFonts w:ascii="Calibri" w:hAnsi="Calibri"/>
          <w:b/>
          <w:bCs/>
          <w:sz w:val="22"/>
          <w:szCs w:val="22"/>
          <w:u w:val="single"/>
        </w:rPr>
        <w:t>RELEVANT</w:t>
      </w:r>
      <w:r w:rsidRPr="0054262E">
        <w:rPr>
          <w:rFonts w:ascii="Calibri" w:hAnsi="Calibri"/>
          <w:b/>
          <w:bCs/>
          <w:sz w:val="22"/>
          <w:szCs w:val="22"/>
        </w:rPr>
        <w:tab/>
      </w:r>
      <w:r w:rsidR="00A01E41">
        <w:rPr>
          <w:rFonts w:ascii="Calibri" w:eastAsia="Calibri" w:hAnsi="Calibri"/>
          <w:sz w:val="22"/>
          <w:szCs w:val="22"/>
        </w:rPr>
        <w:t xml:space="preserve"> </w:t>
      </w:r>
      <w:r w:rsidR="00261654">
        <w:rPr>
          <w:rFonts w:ascii="Calibri" w:eastAsia="Calibri" w:hAnsi="Calibri"/>
          <w:sz w:val="22"/>
          <w:szCs w:val="22"/>
        </w:rPr>
        <w:t xml:space="preserve"> </w:t>
      </w:r>
    </w:p>
    <w:p w14:paraId="3A405639" w14:textId="77777777" w:rsidR="00813EB1" w:rsidRDefault="00813EB1" w:rsidP="00143510">
      <w:pPr>
        <w:ind w:left="1440" w:hanging="1440"/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14:paraId="51389FB3" w14:textId="77777777" w:rsidR="003836D0" w:rsidRPr="0054262E" w:rsidRDefault="0073494E" w:rsidP="00143510">
      <w:pPr>
        <w:ind w:left="1440" w:hanging="1440"/>
        <w:contextualSpacing/>
        <w:rPr>
          <w:rFonts w:ascii="Calibri" w:hAnsi="Calibri"/>
          <w:bCs/>
          <w:sz w:val="22"/>
          <w:szCs w:val="22"/>
        </w:rPr>
      </w:pPr>
      <w:r w:rsidRPr="0054262E">
        <w:rPr>
          <w:rFonts w:ascii="Calibri" w:hAnsi="Calibri"/>
          <w:b/>
          <w:bCs/>
          <w:sz w:val="22"/>
          <w:szCs w:val="22"/>
          <w:u w:val="single"/>
        </w:rPr>
        <w:t>SKILLS:</w:t>
      </w:r>
      <w:r w:rsidRPr="0054262E">
        <w:rPr>
          <w:rFonts w:ascii="Calibri" w:hAnsi="Calibri"/>
          <w:bCs/>
          <w:sz w:val="22"/>
          <w:szCs w:val="22"/>
        </w:rPr>
        <w:tab/>
      </w:r>
    </w:p>
    <w:p w14:paraId="04536B73" w14:textId="6EEF5C8D" w:rsidR="00FD4584" w:rsidRDefault="003836D0" w:rsidP="00FD4584">
      <w:pPr>
        <w:ind w:left="1440" w:hanging="1440"/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b/>
          <w:bCs/>
          <w:sz w:val="22"/>
          <w:szCs w:val="22"/>
        </w:rPr>
        <w:t>Language Proficiency:</w:t>
      </w:r>
      <w:r w:rsidR="00FD4584">
        <w:rPr>
          <w:rFonts w:ascii="Calibri" w:hAnsi="Calibri"/>
          <w:b/>
          <w:bCs/>
          <w:sz w:val="22"/>
          <w:szCs w:val="22"/>
        </w:rPr>
        <w:t xml:space="preserve"> </w:t>
      </w:r>
      <w:r w:rsidR="00A07353" w:rsidRPr="00FD4584">
        <w:rPr>
          <w:rFonts w:ascii="Calibri" w:hAnsi="Calibri"/>
          <w:sz w:val="22"/>
          <w:szCs w:val="22"/>
        </w:rPr>
        <w:t>C++</w:t>
      </w:r>
      <w:r w:rsidR="00804B2D" w:rsidRPr="00FD4584">
        <w:rPr>
          <w:rFonts w:ascii="Calibri" w:hAnsi="Calibri"/>
          <w:sz w:val="22"/>
          <w:szCs w:val="22"/>
        </w:rPr>
        <w:t xml:space="preserve">, </w:t>
      </w:r>
      <w:r w:rsidR="00873AB8" w:rsidRPr="00FD4584">
        <w:rPr>
          <w:rFonts w:ascii="Calibri" w:hAnsi="Calibri"/>
          <w:sz w:val="22"/>
          <w:szCs w:val="22"/>
        </w:rPr>
        <w:t>Java</w:t>
      </w:r>
      <w:r w:rsidR="00A82989">
        <w:rPr>
          <w:rFonts w:ascii="Calibri" w:hAnsi="Calibri"/>
          <w:sz w:val="22"/>
          <w:szCs w:val="22"/>
        </w:rPr>
        <w:t>,</w:t>
      </w:r>
      <w:r w:rsidR="00100CF7">
        <w:rPr>
          <w:rFonts w:ascii="Calibri" w:hAnsi="Calibri"/>
          <w:sz w:val="22"/>
          <w:szCs w:val="22"/>
        </w:rPr>
        <w:t xml:space="preserve"> </w:t>
      </w:r>
      <w:r w:rsidR="007E1130" w:rsidRPr="00FD4584">
        <w:rPr>
          <w:rFonts w:ascii="Calibri" w:hAnsi="Calibri"/>
          <w:sz w:val="22"/>
          <w:szCs w:val="22"/>
        </w:rPr>
        <w:t>Python,</w:t>
      </w:r>
      <w:r w:rsidR="007E1130" w:rsidRPr="00AF5C95">
        <w:rPr>
          <w:rFonts w:ascii="Calibri" w:hAnsi="Calibri"/>
          <w:sz w:val="22"/>
          <w:szCs w:val="22"/>
        </w:rPr>
        <w:t xml:space="preserve"> </w:t>
      </w:r>
      <w:r w:rsidR="00100CF7">
        <w:rPr>
          <w:rFonts w:ascii="Calibri" w:hAnsi="Calibri"/>
          <w:sz w:val="22"/>
          <w:szCs w:val="22"/>
        </w:rPr>
        <w:t>ARM</w:t>
      </w:r>
      <w:r w:rsidR="00A82989">
        <w:rPr>
          <w:rFonts w:ascii="Calibri" w:hAnsi="Calibri"/>
          <w:sz w:val="22"/>
          <w:szCs w:val="22"/>
        </w:rPr>
        <w:t xml:space="preserve"> Assembly Language</w:t>
      </w:r>
      <w:r w:rsidR="00100CF7">
        <w:rPr>
          <w:rFonts w:ascii="Calibri" w:hAnsi="Calibri"/>
          <w:sz w:val="22"/>
          <w:szCs w:val="22"/>
        </w:rPr>
        <w:t>,</w:t>
      </w:r>
      <w:r w:rsidR="00A44CA3" w:rsidRPr="00FD4584">
        <w:rPr>
          <w:rFonts w:ascii="Calibri" w:hAnsi="Calibri"/>
          <w:sz w:val="22"/>
          <w:szCs w:val="22"/>
        </w:rPr>
        <w:t xml:space="preserve"> </w:t>
      </w:r>
      <w:proofErr w:type="gramStart"/>
      <w:r w:rsidR="00100CF7" w:rsidRPr="00FD4584">
        <w:rPr>
          <w:rFonts w:ascii="Calibri" w:hAnsi="Calibri"/>
          <w:sz w:val="22"/>
          <w:szCs w:val="22"/>
        </w:rPr>
        <w:t>Matlab</w:t>
      </w:r>
      <w:r w:rsidR="009D55B3">
        <w:rPr>
          <w:rFonts w:ascii="Calibri" w:hAnsi="Calibri"/>
          <w:sz w:val="22"/>
          <w:szCs w:val="22"/>
        </w:rPr>
        <w:t>,HTML</w:t>
      </w:r>
      <w:proofErr w:type="gramEnd"/>
      <w:r w:rsidR="009D55B3">
        <w:rPr>
          <w:rFonts w:ascii="Calibri" w:hAnsi="Calibri"/>
          <w:sz w:val="22"/>
          <w:szCs w:val="22"/>
        </w:rPr>
        <w:t>5, CSS3</w:t>
      </w:r>
    </w:p>
    <w:p w14:paraId="0F4DD0F4" w14:textId="4FDEBFD2" w:rsidR="00F910B0" w:rsidRPr="005B25D5" w:rsidRDefault="00FD4584" w:rsidP="005B25D5">
      <w:pPr>
        <w:ind w:left="1440" w:hanging="144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Technologies/Environments:</w:t>
      </w:r>
      <w:r w:rsidR="00E36CA4" w:rsidRPr="00FD4584">
        <w:rPr>
          <w:rFonts w:ascii="Calibri" w:hAnsi="Calibri"/>
          <w:sz w:val="22"/>
          <w:szCs w:val="22"/>
        </w:rPr>
        <w:t xml:space="preserve"> Git</w:t>
      </w:r>
      <w:r w:rsidR="00E4431C">
        <w:rPr>
          <w:rFonts w:ascii="Calibri" w:hAnsi="Calibri"/>
          <w:sz w:val="22"/>
          <w:szCs w:val="22"/>
        </w:rPr>
        <w:t>,</w:t>
      </w:r>
      <w:r w:rsidRPr="00FD4584">
        <w:rPr>
          <w:rFonts w:ascii="Calibri" w:hAnsi="Calibri"/>
          <w:sz w:val="22"/>
          <w:szCs w:val="22"/>
        </w:rPr>
        <w:t xml:space="preserve"> </w:t>
      </w:r>
      <w:r w:rsidR="00100CF7" w:rsidRPr="00100CF7">
        <w:rPr>
          <w:rFonts w:ascii="Calibri" w:hAnsi="Calibri"/>
          <w:sz w:val="22"/>
          <w:szCs w:val="22"/>
        </w:rPr>
        <w:t>Linux (Bash)</w:t>
      </w:r>
      <w:r w:rsidR="00E4431C">
        <w:rPr>
          <w:rFonts w:ascii="Calibri" w:hAnsi="Calibri"/>
          <w:sz w:val="22"/>
          <w:szCs w:val="22"/>
        </w:rPr>
        <w:t>, Catch Test-driven Development</w:t>
      </w:r>
      <w:r w:rsidR="009D62FF">
        <w:rPr>
          <w:rFonts w:ascii="Calibri" w:hAnsi="Calibri"/>
          <w:sz w:val="22"/>
          <w:szCs w:val="22"/>
        </w:rPr>
        <w:t>, Google Analytics</w:t>
      </w:r>
      <w:r w:rsidR="00E4431C">
        <w:rPr>
          <w:rFonts w:ascii="Calibri" w:hAnsi="Calibri"/>
          <w:sz w:val="22"/>
          <w:szCs w:val="22"/>
        </w:rPr>
        <w:t xml:space="preserve"> </w:t>
      </w:r>
    </w:p>
    <w:p w14:paraId="3755E0A1" w14:textId="4AB7CB84" w:rsidR="00F87A8B" w:rsidRPr="00100CF7" w:rsidRDefault="003836D0" w:rsidP="00F87A8B">
      <w:pPr>
        <w:ind w:left="1440" w:hanging="1440"/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b/>
          <w:sz w:val="22"/>
          <w:szCs w:val="22"/>
        </w:rPr>
        <w:t>Certification</w:t>
      </w:r>
      <w:r w:rsidR="00BF242B">
        <w:rPr>
          <w:rFonts w:ascii="Calibri" w:hAnsi="Calibri"/>
          <w:b/>
          <w:sz w:val="22"/>
          <w:szCs w:val="22"/>
        </w:rPr>
        <w:t>s</w:t>
      </w:r>
      <w:r w:rsidRPr="0054262E">
        <w:rPr>
          <w:rFonts w:ascii="Calibri" w:hAnsi="Calibri"/>
          <w:sz w:val="22"/>
          <w:szCs w:val="22"/>
        </w:rPr>
        <w:t>:</w:t>
      </w:r>
      <w:r w:rsidR="00100CF7">
        <w:rPr>
          <w:rFonts w:ascii="Calibri" w:hAnsi="Calibri"/>
          <w:sz w:val="22"/>
          <w:szCs w:val="22"/>
        </w:rPr>
        <w:t xml:space="preserve"> </w:t>
      </w:r>
      <w:proofErr w:type="spellStart"/>
      <w:r w:rsidR="00E04B34" w:rsidRPr="00100CF7">
        <w:rPr>
          <w:rFonts w:ascii="Calibri" w:hAnsi="Calibri"/>
          <w:sz w:val="22"/>
          <w:szCs w:val="22"/>
        </w:rPr>
        <w:t>CompT</w:t>
      </w:r>
      <w:r w:rsidR="00A82989" w:rsidRPr="00100CF7">
        <w:rPr>
          <w:rFonts w:ascii="Calibri" w:hAnsi="Calibri"/>
          <w:sz w:val="22"/>
          <w:szCs w:val="22"/>
        </w:rPr>
        <w:t>ia</w:t>
      </w:r>
      <w:proofErr w:type="spellEnd"/>
      <w:r w:rsidR="00A82989" w:rsidRPr="00100CF7">
        <w:rPr>
          <w:rFonts w:ascii="Calibri" w:hAnsi="Calibri"/>
          <w:sz w:val="22"/>
          <w:szCs w:val="22"/>
        </w:rPr>
        <w:t xml:space="preserve"> Security+</w:t>
      </w:r>
      <w:r w:rsidR="00100CF7">
        <w:rPr>
          <w:rFonts w:ascii="Calibri" w:hAnsi="Calibri"/>
          <w:sz w:val="22"/>
          <w:szCs w:val="22"/>
        </w:rPr>
        <w:t xml:space="preserve">, </w:t>
      </w:r>
      <w:proofErr w:type="spellStart"/>
      <w:r w:rsidR="00E04B34" w:rsidRPr="00100CF7">
        <w:rPr>
          <w:rFonts w:ascii="Calibri" w:hAnsi="Calibri"/>
          <w:sz w:val="22"/>
          <w:szCs w:val="22"/>
        </w:rPr>
        <w:t>CompT</w:t>
      </w:r>
      <w:r w:rsidR="00A82989" w:rsidRPr="00100CF7">
        <w:rPr>
          <w:rFonts w:ascii="Calibri" w:hAnsi="Calibri"/>
          <w:sz w:val="22"/>
          <w:szCs w:val="22"/>
        </w:rPr>
        <w:t>ia</w:t>
      </w:r>
      <w:proofErr w:type="spellEnd"/>
      <w:r w:rsidR="00A82989" w:rsidRPr="00100CF7">
        <w:rPr>
          <w:rFonts w:ascii="Calibri" w:hAnsi="Calibri"/>
          <w:sz w:val="22"/>
          <w:szCs w:val="22"/>
        </w:rPr>
        <w:t xml:space="preserve"> Network+</w:t>
      </w:r>
      <w:r w:rsidR="005B2CA4">
        <w:rPr>
          <w:rFonts w:ascii="Calibri" w:hAnsi="Calibri"/>
          <w:sz w:val="22"/>
          <w:szCs w:val="22"/>
        </w:rPr>
        <w:t>; Google Data Analytics;</w:t>
      </w:r>
      <w:r w:rsidR="00F87A8B">
        <w:rPr>
          <w:rFonts w:ascii="Calibri" w:hAnsi="Calibri"/>
          <w:sz w:val="22"/>
          <w:szCs w:val="22"/>
        </w:rPr>
        <w:t xml:space="preserve"> M</w:t>
      </w:r>
      <w:r w:rsidR="00F86B09">
        <w:rPr>
          <w:rFonts w:ascii="Calibri" w:hAnsi="Calibri"/>
          <w:sz w:val="22"/>
          <w:szCs w:val="22"/>
        </w:rPr>
        <w:t xml:space="preserve">icrosoft </w:t>
      </w:r>
      <w:r w:rsidR="00F87A8B">
        <w:rPr>
          <w:rFonts w:ascii="Calibri" w:hAnsi="Calibri"/>
          <w:sz w:val="22"/>
          <w:szCs w:val="22"/>
        </w:rPr>
        <w:t>T</w:t>
      </w:r>
      <w:r w:rsidR="00F86B09">
        <w:rPr>
          <w:rFonts w:ascii="Calibri" w:hAnsi="Calibri"/>
          <w:sz w:val="22"/>
          <w:szCs w:val="22"/>
        </w:rPr>
        <w:t xml:space="preserve">echnology </w:t>
      </w:r>
      <w:r w:rsidR="00F87A8B">
        <w:rPr>
          <w:rFonts w:ascii="Calibri" w:hAnsi="Calibri"/>
          <w:sz w:val="22"/>
          <w:szCs w:val="22"/>
        </w:rPr>
        <w:t>A</w:t>
      </w:r>
      <w:r w:rsidR="00F86B09">
        <w:rPr>
          <w:rFonts w:ascii="Calibri" w:hAnsi="Calibri"/>
          <w:sz w:val="22"/>
          <w:szCs w:val="22"/>
        </w:rPr>
        <w:t>ssociated</w:t>
      </w:r>
      <w:r w:rsidR="00F87A8B">
        <w:rPr>
          <w:rFonts w:ascii="Calibri" w:hAnsi="Calibri"/>
          <w:sz w:val="22"/>
          <w:szCs w:val="22"/>
        </w:rPr>
        <w:t xml:space="preserve"> </w:t>
      </w:r>
      <w:r w:rsidR="00AD3241">
        <w:rPr>
          <w:rFonts w:ascii="Calibri" w:hAnsi="Calibri"/>
          <w:sz w:val="22"/>
          <w:szCs w:val="22"/>
        </w:rPr>
        <w:t>Network and Security; Microsoft</w:t>
      </w:r>
      <w:r w:rsidR="00F87A8B">
        <w:rPr>
          <w:rFonts w:ascii="Calibri" w:hAnsi="Calibri"/>
          <w:sz w:val="22"/>
          <w:szCs w:val="22"/>
        </w:rPr>
        <w:t xml:space="preserve"> </w:t>
      </w:r>
      <w:r w:rsidR="00F87A8B" w:rsidRPr="00F87A8B">
        <w:rPr>
          <w:rFonts w:ascii="Calibri" w:hAnsi="Calibri"/>
          <w:sz w:val="22"/>
          <w:szCs w:val="22"/>
        </w:rPr>
        <w:t>Professional: E</w:t>
      </w:r>
      <w:r w:rsidR="00AD3241">
        <w:rPr>
          <w:rFonts w:ascii="Calibri" w:hAnsi="Calibri"/>
          <w:sz w:val="22"/>
          <w:szCs w:val="22"/>
        </w:rPr>
        <w:t>xcel, Word, PowerPoint, Outlo</w:t>
      </w:r>
      <w:bookmarkStart w:id="0" w:name="_GoBack"/>
      <w:bookmarkEnd w:id="0"/>
      <w:r w:rsidR="00AD3241">
        <w:rPr>
          <w:rFonts w:ascii="Calibri" w:hAnsi="Calibri"/>
          <w:sz w:val="22"/>
          <w:szCs w:val="22"/>
        </w:rPr>
        <w:t>ok</w:t>
      </w:r>
    </w:p>
    <w:p w14:paraId="74975EF8" w14:textId="00A947A3" w:rsidR="00A82989" w:rsidRPr="00100CF7" w:rsidRDefault="003836D0" w:rsidP="00100CF7">
      <w:pPr>
        <w:contextualSpacing/>
        <w:rPr>
          <w:rFonts w:ascii="Calibri" w:hAnsi="Calibri"/>
          <w:b/>
          <w:sz w:val="22"/>
          <w:szCs w:val="22"/>
        </w:rPr>
      </w:pPr>
      <w:r w:rsidRPr="0054262E">
        <w:rPr>
          <w:rFonts w:ascii="Calibri" w:hAnsi="Calibri"/>
          <w:b/>
          <w:sz w:val="22"/>
          <w:szCs w:val="22"/>
        </w:rPr>
        <w:t>Training:</w:t>
      </w:r>
      <w:r w:rsidR="00100CF7">
        <w:rPr>
          <w:rFonts w:ascii="Calibri" w:hAnsi="Calibri"/>
          <w:b/>
          <w:sz w:val="22"/>
          <w:szCs w:val="22"/>
        </w:rPr>
        <w:t xml:space="preserve"> </w:t>
      </w:r>
      <w:r w:rsidR="002B5B86" w:rsidRPr="00100CF7">
        <w:rPr>
          <w:rFonts w:ascii="Calibri" w:hAnsi="Calibri"/>
          <w:sz w:val="22"/>
          <w:szCs w:val="22"/>
        </w:rPr>
        <w:t xml:space="preserve">Computer </w:t>
      </w:r>
      <w:r w:rsidR="00672C02" w:rsidRPr="00100CF7">
        <w:rPr>
          <w:rFonts w:ascii="Calibri" w:hAnsi="Calibri"/>
          <w:sz w:val="22"/>
          <w:szCs w:val="22"/>
        </w:rPr>
        <w:t>Hardware Assembly</w:t>
      </w:r>
      <w:r w:rsidR="00100CF7">
        <w:rPr>
          <w:rFonts w:ascii="Calibri" w:hAnsi="Calibri"/>
          <w:b/>
          <w:sz w:val="22"/>
          <w:szCs w:val="22"/>
        </w:rPr>
        <w:t xml:space="preserve">, </w:t>
      </w:r>
      <w:r w:rsidR="00A82989" w:rsidRPr="00100CF7">
        <w:rPr>
          <w:rFonts w:ascii="Calibri" w:hAnsi="Calibri"/>
          <w:sz w:val="22"/>
          <w:szCs w:val="22"/>
        </w:rPr>
        <w:t>Kali Linux Security tools</w:t>
      </w:r>
      <w:r w:rsidR="0013326B">
        <w:rPr>
          <w:rFonts w:ascii="Calibri" w:hAnsi="Calibri"/>
          <w:sz w:val="22"/>
          <w:szCs w:val="22"/>
        </w:rPr>
        <w:t>, SAP</w:t>
      </w:r>
      <w:r w:rsidR="00165713">
        <w:rPr>
          <w:rFonts w:ascii="Calibri" w:hAnsi="Calibri"/>
          <w:sz w:val="22"/>
          <w:szCs w:val="22"/>
        </w:rPr>
        <w:t>-</w:t>
      </w:r>
      <w:proofErr w:type="gramStart"/>
      <w:r w:rsidR="00165713">
        <w:rPr>
          <w:rFonts w:ascii="Calibri" w:hAnsi="Calibri"/>
          <w:sz w:val="22"/>
          <w:szCs w:val="22"/>
        </w:rPr>
        <w:t>SD(</w:t>
      </w:r>
      <w:r w:rsidR="0013326B">
        <w:rPr>
          <w:rFonts w:ascii="Calibri" w:hAnsi="Calibri"/>
          <w:sz w:val="22"/>
          <w:szCs w:val="22"/>
        </w:rPr>
        <w:t xml:space="preserve"> Sales</w:t>
      </w:r>
      <w:proofErr w:type="gramEnd"/>
      <w:r w:rsidR="0013326B">
        <w:rPr>
          <w:rFonts w:ascii="Calibri" w:hAnsi="Calibri"/>
          <w:sz w:val="22"/>
          <w:szCs w:val="22"/>
        </w:rPr>
        <w:t xml:space="preserve"> and Distribution</w:t>
      </w:r>
      <w:r w:rsidR="00165713">
        <w:rPr>
          <w:rFonts w:ascii="Calibri" w:hAnsi="Calibri"/>
          <w:sz w:val="22"/>
          <w:szCs w:val="22"/>
        </w:rPr>
        <w:t>)</w:t>
      </w:r>
    </w:p>
    <w:p w14:paraId="6E23522B" w14:textId="77777777" w:rsidR="00CA0335" w:rsidRPr="0054262E" w:rsidRDefault="00CA0335" w:rsidP="0073494E">
      <w:pPr>
        <w:ind w:left="432"/>
        <w:contextualSpacing/>
        <w:rPr>
          <w:rFonts w:ascii="Calibri" w:hAnsi="Calibri"/>
          <w:sz w:val="22"/>
          <w:szCs w:val="22"/>
        </w:rPr>
      </w:pPr>
    </w:p>
    <w:p w14:paraId="5C14220C" w14:textId="6C5B2B02" w:rsidR="003836D0" w:rsidRPr="0054262E" w:rsidRDefault="00C85F34" w:rsidP="0073494E">
      <w:p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PROJECT</w:t>
      </w:r>
      <w:r w:rsidR="00AD3241">
        <w:rPr>
          <w:rFonts w:ascii="Calibri" w:hAnsi="Calibri"/>
          <w:b/>
          <w:bCs/>
          <w:sz w:val="22"/>
          <w:szCs w:val="22"/>
          <w:u w:val="single"/>
        </w:rPr>
        <w:t xml:space="preserve"> Experience</w:t>
      </w:r>
      <w:r w:rsidR="003836D0" w:rsidRPr="0054262E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0B6B0BE4" w14:textId="65BC764E" w:rsidR="00EB3D1B" w:rsidRDefault="00E5521E" w:rsidP="00EB3D1B">
      <w:pPr>
        <w:pStyle w:val="List2"/>
        <w:tabs>
          <w:tab w:val="clear" w:pos="0"/>
        </w:tabs>
        <w:suppressAutoHyphens w:val="0"/>
        <w:ind w:left="0" w:firstLine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Advance</w:t>
      </w:r>
      <w:r w:rsidR="00C0324E">
        <w:rPr>
          <w:rFonts w:ascii="Calibri" w:hAnsi="Calibri"/>
          <w:b/>
          <w:sz w:val="22"/>
          <w:szCs w:val="22"/>
        </w:rPr>
        <w:t>d</w:t>
      </w:r>
      <w:r>
        <w:rPr>
          <w:rFonts w:ascii="Calibri" w:hAnsi="Calibri"/>
          <w:b/>
          <w:sz w:val="22"/>
          <w:szCs w:val="22"/>
        </w:rPr>
        <w:t xml:space="preserve"> </w:t>
      </w:r>
      <w:r w:rsidR="00EB3D1B" w:rsidRPr="00EB3D1B">
        <w:rPr>
          <w:rFonts w:ascii="Calibri" w:hAnsi="Calibri"/>
          <w:b/>
          <w:sz w:val="22"/>
          <w:szCs w:val="22"/>
        </w:rPr>
        <w:t>PDF Search Engine</w:t>
      </w:r>
      <w:r w:rsidR="00C85F34">
        <w:rPr>
          <w:rFonts w:ascii="Calibri" w:hAnsi="Calibri"/>
          <w:b/>
          <w:sz w:val="22"/>
          <w:szCs w:val="22"/>
        </w:rPr>
        <w:t xml:space="preserve"> / C++</w:t>
      </w:r>
      <w:r w:rsidR="00DC2BDB">
        <w:rPr>
          <w:rFonts w:ascii="Calibri" w:hAnsi="Calibri"/>
          <w:b/>
          <w:sz w:val="22"/>
          <w:szCs w:val="22"/>
        </w:rPr>
        <w:tab/>
      </w:r>
      <w:r w:rsidR="00DC2BDB">
        <w:rPr>
          <w:rFonts w:ascii="Calibri" w:hAnsi="Calibri"/>
          <w:b/>
          <w:sz w:val="22"/>
          <w:szCs w:val="22"/>
        </w:rPr>
        <w:tab/>
      </w:r>
      <w:r w:rsidR="00DC2BDB">
        <w:rPr>
          <w:rFonts w:ascii="Calibri" w:hAnsi="Calibri"/>
          <w:b/>
          <w:sz w:val="22"/>
          <w:szCs w:val="22"/>
        </w:rPr>
        <w:tab/>
      </w:r>
      <w:r w:rsidR="00DC2BDB">
        <w:rPr>
          <w:rFonts w:ascii="Calibri" w:hAnsi="Calibri"/>
          <w:b/>
          <w:sz w:val="22"/>
          <w:szCs w:val="22"/>
        </w:rPr>
        <w:tab/>
      </w:r>
      <w:r w:rsidR="00DC2BDB">
        <w:rPr>
          <w:rFonts w:ascii="Calibri" w:hAnsi="Calibri"/>
          <w:b/>
          <w:sz w:val="22"/>
          <w:szCs w:val="22"/>
        </w:rPr>
        <w:tab/>
      </w:r>
      <w:r w:rsidR="00AD3241">
        <w:rPr>
          <w:rFonts w:ascii="Calibri" w:hAnsi="Calibri"/>
          <w:b/>
          <w:sz w:val="22"/>
          <w:szCs w:val="22"/>
        </w:rPr>
        <w:tab/>
      </w:r>
      <w:r w:rsidR="00AD3241">
        <w:rPr>
          <w:rFonts w:ascii="Calibri" w:hAnsi="Calibri"/>
          <w:b/>
          <w:sz w:val="22"/>
          <w:szCs w:val="22"/>
        </w:rPr>
        <w:tab/>
      </w:r>
      <w:r w:rsidR="00AD3241">
        <w:rPr>
          <w:rFonts w:ascii="Calibri" w:hAnsi="Calibri"/>
          <w:b/>
          <w:sz w:val="22"/>
          <w:szCs w:val="22"/>
        </w:rPr>
        <w:tab/>
      </w:r>
      <w:r w:rsidR="00AD3241">
        <w:rPr>
          <w:rFonts w:ascii="Calibri" w:hAnsi="Calibri"/>
          <w:b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>Apr-</w:t>
      </w:r>
      <w:r w:rsidR="00DC2BDB">
        <w:rPr>
          <w:rFonts w:ascii="Calibri" w:hAnsi="Calibri"/>
          <w:b/>
          <w:bCs/>
          <w:sz w:val="22"/>
          <w:szCs w:val="22"/>
        </w:rPr>
        <w:t>May 2017</w:t>
      </w:r>
    </w:p>
    <w:p w14:paraId="42317117" w14:textId="2328974C" w:rsidR="00E57AA7" w:rsidRPr="00E57AA7" w:rsidRDefault="00E57AA7" w:rsidP="00E57AA7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engine </w:t>
      </w:r>
      <w:r w:rsidR="000712EA">
        <w:rPr>
          <w:rFonts w:ascii="Calibri" w:hAnsi="Calibri"/>
          <w:sz w:val="22"/>
          <w:szCs w:val="22"/>
        </w:rPr>
        <w:t xml:space="preserve">tool </w:t>
      </w:r>
      <w:r>
        <w:rPr>
          <w:rFonts w:ascii="Calibri" w:hAnsi="Calibri"/>
          <w:sz w:val="22"/>
          <w:szCs w:val="22"/>
        </w:rPr>
        <w:t>capable of advanced set notation queries and relevancy ranking based on td/</w:t>
      </w:r>
      <w:proofErr w:type="spellStart"/>
      <w:r>
        <w:rPr>
          <w:rFonts w:ascii="Calibri" w:hAnsi="Calibri"/>
          <w:sz w:val="22"/>
          <w:szCs w:val="22"/>
        </w:rPr>
        <w:t>idf</w:t>
      </w:r>
      <w:proofErr w:type="spellEnd"/>
      <w:r>
        <w:rPr>
          <w:rFonts w:ascii="Calibri" w:hAnsi="Calibri"/>
          <w:sz w:val="22"/>
          <w:szCs w:val="22"/>
        </w:rPr>
        <w:t xml:space="preserve"> algorithm</w:t>
      </w:r>
    </w:p>
    <w:p w14:paraId="402C2BFE" w14:textId="4E14B72A" w:rsidR="00E57AA7" w:rsidRPr="00E57AA7" w:rsidRDefault="00E57AA7" w:rsidP="00E57AA7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Extracted Queries and advanced search statistics, parsed documents and analyzed results in research paper</w:t>
      </w:r>
    </w:p>
    <w:p w14:paraId="24B3E207" w14:textId="2CB53E84" w:rsidR="005B25D5" w:rsidRPr="005B25D5" w:rsidRDefault="00B317FB" w:rsidP="00EB3D1B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 </w:t>
      </w:r>
      <w:r w:rsidR="00E5521E">
        <w:rPr>
          <w:rFonts w:ascii="Calibri" w:hAnsi="Calibri"/>
          <w:sz w:val="22"/>
          <w:szCs w:val="22"/>
        </w:rPr>
        <w:t xml:space="preserve">and developed </w:t>
      </w:r>
      <w:r>
        <w:rPr>
          <w:rFonts w:ascii="Calibri" w:hAnsi="Calibri"/>
          <w:sz w:val="22"/>
          <w:szCs w:val="22"/>
        </w:rPr>
        <w:t>a search engine capable of modifiable</w:t>
      </w:r>
      <w:r w:rsidR="00EB3D1B">
        <w:rPr>
          <w:rFonts w:ascii="Calibri" w:hAnsi="Calibri"/>
          <w:sz w:val="22"/>
          <w:szCs w:val="22"/>
        </w:rPr>
        <w:t xml:space="preserve"> data structures to store inverted indices</w:t>
      </w:r>
    </w:p>
    <w:p w14:paraId="71A73AE5" w14:textId="2AE52E3B" w:rsidR="00286734" w:rsidRPr="002D40C2" w:rsidRDefault="00286734" w:rsidP="00EB3D1B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Capabilities of search history, bookmarking search results, easy-to-use </w:t>
      </w:r>
      <w:proofErr w:type="gramStart"/>
      <w:r>
        <w:rPr>
          <w:rFonts w:ascii="Calibri" w:hAnsi="Calibri"/>
          <w:sz w:val="22"/>
          <w:szCs w:val="22"/>
        </w:rPr>
        <w:t>interface</w:t>
      </w:r>
      <w:proofErr w:type="gramEnd"/>
      <w:r>
        <w:rPr>
          <w:rFonts w:ascii="Calibri" w:hAnsi="Calibri"/>
          <w:sz w:val="22"/>
          <w:szCs w:val="22"/>
        </w:rPr>
        <w:t xml:space="preserve"> and speeds in the milliseconds</w:t>
      </w:r>
    </w:p>
    <w:p w14:paraId="378B5DA0" w14:textId="30EDD98D" w:rsidR="00CD5218" w:rsidRPr="0054262E" w:rsidRDefault="006906CE" w:rsidP="00CD5218">
      <w:p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SPACE Explorer Design </w:t>
      </w:r>
      <w:r w:rsidR="00CD5218">
        <w:rPr>
          <w:rFonts w:ascii="Calibri" w:hAnsi="Calibri"/>
          <w:b/>
          <w:bCs/>
          <w:sz w:val="22"/>
          <w:szCs w:val="22"/>
        </w:rPr>
        <w:t>/ Java</w:t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CD5218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 xml:space="preserve">            </w:t>
      </w:r>
      <w:r w:rsidR="00AD3241">
        <w:rPr>
          <w:rFonts w:ascii="Calibri" w:hAnsi="Calibri"/>
          <w:b/>
          <w:bCs/>
          <w:sz w:val="22"/>
          <w:szCs w:val="22"/>
        </w:rPr>
        <w:tab/>
      </w:r>
      <w:proofErr w:type="gramStart"/>
      <w:r w:rsidR="00AD3241">
        <w:rPr>
          <w:rFonts w:ascii="Calibri" w:hAnsi="Calibri"/>
          <w:b/>
          <w:bCs/>
          <w:sz w:val="22"/>
          <w:szCs w:val="22"/>
        </w:rPr>
        <w:tab/>
        <w:t xml:space="preserve">  </w:t>
      </w:r>
      <w:r w:rsidR="00AD3241">
        <w:rPr>
          <w:rFonts w:ascii="Calibri" w:hAnsi="Calibri"/>
          <w:b/>
          <w:bCs/>
          <w:sz w:val="22"/>
          <w:szCs w:val="22"/>
        </w:rPr>
        <w:tab/>
      </w:r>
      <w:proofErr w:type="gramEnd"/>
      <w:r w:rsidR="00AD3241">
        <w:rPr>
          <w:rFonts w:ascii="Calibri" w:hAnsi="Calibri"/>
          <w:b/>
          <w:bCs/>
          <w:sz w:val="22"/>
          <w:szCs w:val="22"/>
        </w:rPr>
        <w:t>Aug-</w:t>
      </w:r>
      <w:r w:rsidR="00CD5218">
        <w:rPr>
          <w:rFonts w:ascii="Calibri" w:hAnsi="Calibri"/>
          <w:b/>
          <w:bCs/>
          <w:sz w:val="22"/>
          <w:szCs w:val="22"/>
        </w:rPr>
        <w:t>Sept</w:t>
      </w:r>
      <w:r w:rsidR="00CD5218" w:rsidRPr="0054262E">
        <w:rPr>
          <w:rFonts w:ascii="Calibri" w:hAnsi="Calibri"/>
          <w:b/>
          <w:bCs/>
          <w:sz w:val="22"/>
          <w:szCs w:val="22"/>
        </w:rPr>
        <w:t xml:space="preserve"> 2016</w:t>
      </w:r>
    </w:p>
    <w:p w14:paraId="4C50FA0B" w14:textId="77777777" w:rsidR="00E57AA7" w:rsidRDefault="00A006D4" w:rsidP="00CD5218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 code for a robot that can navigate by taking directions while avoiding dynamic and static obstacles </w:t>
      </w:r>
    </w:p>
    <w:p w14:paraId="1DF46B47" w14:textId="64C45910" w:rsidR="00A006D4" w:rsidRDefault="00E57AA7" w:rsidP="00CD5218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Capable of taking</w:t>
      </w:r>
      <w:r w:rsidR="00A006D4">
        <w:rPr>
          <w:rFonts w:ascii="Calibri" w:hAnsi="Calibri"/>
          <w:sz w:val="22"/>
          <w:szCs w:val="22"/>
        </w:rPr>
        <w:t xml:space="preserve"> sensor data of soil and air moisture and temperature</w:t>
      </w:r>
      <w:r>
        <w:rPr>
          <w:rFonts w:ascii="Calibri" w:hAnsi="Calibri"/>
          <w:sz w:val="22"/>
          <w:szCs w:val="22"/>
        </w:rPr>
        <w:t xml:space="preserve"> with less than 5 % error</w:t>
      </w:r>
    </w:p>
    <w:p w14:paraId="78939578" w14:textId="1A071D1C" w:rsidR="00CD5218" w:rsidRPr="0054262E" w:rsidRDefault="00CD5218" w:rsidP="00CD5218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Achieved</w:t>
      </w:r>
      <w:r w:rsidRPr="0054262E">
        <w:rPr>
          <w:rFonts w:ascii="Calibri" w:hAnsi="Calibri"/>
          <w:sz w:val="22"/>
          <w:szCs w:val="22"/>
        </w:rPr>
        <w:t xml:space="preserve"> robot’s programming </w:t>
      </w:r>
      <w:r>
        <w:rPr>
          <w:rFonts w:ascii="Calibri" w:hAnsi="Calibri"/>
          <w:sz w:val="22"/>
          <w:szCs w:val="22"/>
        </w:rPr>
        <w:t xml:space="preserve">goals </w:t>
      </w:r>
      <w:r w:rsidR="0001421D">
        <w:rPr>
          <w:rFonts w:ascii="Calibri" w:hAnsi="Calibri"/>
          <w:sz w:val="22"/>
          <w:szCs w:val="22"/>
        </w:rPr>
        <w:t>by sy</w:t>
      </w:r>
      <w:r w:rsidR="0001421D" w:rsidRPr="0054262E">
        <w:rPr>
          <w:rFonts w:ascii="Calibri" w:hAnsi="Calibri"/>
          <w:sz w:val="22"/>
          <w:szCs w:val="22"/>
        </w:rPr>
        <w:t xml:space="preserve">stematically </w:t>
      </w:r>
      <w:r w:rsidR="0001421D">
        <w:rPr>
          <w:rFonts w:ascii="Calibri" w:hAnsi="Calibri"/>
          <w:sz w:val="22"/>
          <w:szCs w:val="22"/>
        </w:rPr>
        <w:t>assigned deadlines</w:t>
      </w:r>
      <w:r w:rsidR="0001421D" w:rsidRPr="0054262E">
        <w:rPr>
          <w:rFonts w:ascii="Calibri" w:hAnsi="Calibri"/>
          <w:sz w:val="22"/>
          <w:szCs w:val="22"/>
        </w:rPr>
        <w:t xml:space="preserve"> among team</w:t>
      </w:r>
      <w:r w:rsidR="0001421D">
        <w:rPr>
          <w:rFonts w:ascii="Calibri" w:hAnsi="Calibri"/>
          <w:sz w:val="22"/>
          <w:szCs w:val="22"/>
        </w:rPr>
        <w:t xml:space="preserve">, and </w:t>
      </w:r>
      <w:r>
        <w:rPr>
          <w:rFonts w:ascii="Calibri" w:hAnsi="Calibri"/>
          <w:sz w:val="22"/>
          <w:szCs w:val="22"/>
        </w:rPr>
        <w:t>securing early victory</w:t>
      </w:r>
    </w:p>
    <w:p w14:paraId="50DA0E56" w14:textId="6AD43D57" w:rsidR="00CD5218" w:rsidRPr="0054262E" w:rsidRDefault="006906CE" w:rsidP="00CD5218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Expertly m</w:t>
      </w:r>
      <w:r w:rsidR="00CD5218" w:rsidRPr="0054262E">
        <w:rPr>
          <w:rFonts w:ascii="Calibri" w:hAnsi="Calibri"/>
          <w:sz w:val="22"/>
          <w:szCs w:val="22"/>
        </w:rPr>
        <w:t xml:space="preserve">arketed team’s Robot </w:t>
      </w:r>
      <w:r w:rsidR="00E57AA7">
        <w:rPr>
          <w:rFonts w:ascii="Calibri" w:hAnsi="Calibri"/>
          <w:sz w:val="22"/>
          <w:szCs w:val="22"/>
        </w:rPr>
        <w:t xml:space="preserve">code </w:t>
      </w:r>
      <w:r w:rsidR="00CD5218" w:rsidRPr="0054262E">
        <w:rPr>
          <w:rFonts w:ascii="Calibri" w:hAnsi="Calibri"/>
          <w:sz w:val="22"/>
          <w:szCs w:val="22"/>
        </w:rPr>
        <w:t>design to staff at the</w:t>
      </w:r>
      <w:r w:rsidR="00CD5218">
        <w:rPr>
          <w:rFonts w:ascii="Calibri" w:hAnsi="Calibri"/>
          <w:sz w:val="22"/>
          <w:szCs w:val="22"/>
        </w:rPr>
        <w:t xml:space="preserve"> SMU</w:t>
      </w:r>
      <w:r w:rsidR="00CD5218" w:rsidRPr="0054262E">
        <w:rPr>
          <w:rFonts w:ascii="Calibri" w:hAnsi="Calibri"/>
          <w:sz w:val="22"/>
          <w:szCs w:val="22"/>
        </w:rPr>
        <w:t xml:space="preserve"> Final Design Show</w:t>
      </w:r>
    </w:p>
    <w:p w14:paraId="2D7BAFE4" w14:textId="77AB8571" w:rsidR="00254AE5" w:rsidRPr="0054262E" w:rsidRDefault="00254AE5" w:rsidP="00254AE5">
      <w:pPr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Rodent’s</w:t>
      </w:r>
      <w:r w:rsidR="00E57AA7">
        <w:rPr>
          <w:rFonts w:ascii="Calibri" w:hAnsi="Calibri"/>
          <w:b/>
          <w:bCs/>
          <w:sz w:val="22"/>
          <w:szCs w:val="22"/>
        </w:rPr>
        <w:t xml:space="preserve"> Revenge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E5521E">
        <w:rPr>
          <w:rFonts w:ascii="Calibri" w:hAnsi="Calibri"/>
          <w:b/>
          <w:bCs/>
          <w:sz w:val="22"/>
          <w:szCs w:val="22"/>
        </w:rPr>
        <w:t xml:space="preserve">using </w:t>
      </w:r>
      <w:r w:rsidR="000D7E61">
        <w:rPr>
          <w:rFonts w:ascii="Calibri" w:hAnsi="Calibri"/>
          <w:b/>
          <w:bCs/>
          <w:sz w:val="22"/>
          <w:szCs w:val="22"/>
        </w:rPr>
        <w:t>A</w:t>
      </w:r>
      <w:r w:rsidR="00E5521E">
        <w:rPr>
          <w:rFonts w:ascii="Calibri" w:hAnsi="Calibri"/>
          <w:b/>
          <w:bCs/>
          <w:sz w:val="22"/>
          <w:szCs w:val="22"/>
        </w:rPr>
        <w:t xml:space="preserve">rtificial </w:t>
      </w:r>
      <w:r w:rsidR="000D7E61">
        <w:rPr>
          <w:rFonts w:ascii="Calibri" w:hAnsi="Calibri"/>
          <w:b/>
          <w:bCs/>
          <w:sz w:val="22"/>
          <w:szCs w:val="22"/>
        </w:rPr>
        <w:t>I</w:t>
      </w:r>
      <w:r w:rsidR="00E5521E">
        <w:rPr>
          <w:rFonts w:ascii="Calibri" w:hAnsi="Calibri"/>
          <w:b/>
          <w:bCs/>
          <w:sz w:val="22"/>
          <w:szCs w:val="22"/>
        </w:rPr>
        <w:t>ntelligence</w:t>
      </w:r>
      <w:r w:rsidR="00E57AA7">
        <w:rPr>
          <w:rFonts w:ascii="Calibri" w:hAnsi="Calibri"/>
          <w:b/>
          <w:bCs/>
          <w:sz w:val="22"/>
          <w:szCs w:val="22"/>
        </w:rPr>
        <w:t xml:space="preserve"> / </w:t>
      </w:r>
      <w:r w:rsidR="00AD3241">
        <w:rPr>
          <w:rFonts w:ascii="Calibri" w:hAnsi="Calibri"/>
          <w:b/>
          <w:bCs/>
          <w:sz w:val="22"/>
          <w:szCs w:val="22"/>
        </w:rPr>
        <w:t>Java</w:t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  <w:t xml:space="preserve"> </w:t>
      </w:r>
      <w:r w:rsidR="0066349D">
        <w:rPr>
          <w:rFonts w:ascii="Calibri" w:hAnsi="Calibri"/>
          <w:b/>
          <w:bCs/>
          <w:sz w:val="22"/>
          <w:szCs w:val="22"/>
        </w:rPr>
        <w:t>Jun-J</w:t>
      </w:r>
      <w:r w:rsidR="00813EB1">
        <w:rPr>
          <w:rFonts w:ascii="Calibri" w:hAnsi="Calibri"/>
          <w:b/>
          <w:bCs/>
          <w:sz w:val="22"/>
          <w:szCs w:val="22"/>
        </w:rPr>
        <w:t>uly 2017</w:t>
      </w:r>
    </w:p>
    <w:p w14:paraId="7D17883B" w14:textId="290DA8B3" w:rsidR="00254AE5" w:rsidRPr="0054262E" w:rsidRDefault="009F157C" w:rsidP="00254AE5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Recreated the renowned</w:t>
      </w:r>
      <w:r w:rsidR="00BE322E">
        <w:rPr>
          <w:rFonts w:ascii="Calibri" w:hAnsi="Calibri"/>
          <w:sz w:val="22"/>
          <w:szCs w:val="22"/>
        </w:rPr>
        <w:t xml:space="preserve"> 1991 game</w:t>
      </w:r>
      <w:r w:rsidR="00C53132">
        <w:rPr>
          <w:rFonts w:ascii="Calibri" w:hAnsi="Calibri"/>
          <w:sz w:val="22"/>
          <w:szCs w:val="22"/>
        </w:rPr>
        <w:t xml:space="preserve"> with a</w:t>
      </w:r>
      <w:r w:rsidR="00AC4E4A">
        <w:rPr>
          <w:rFonts w:ascii="Calibri" w:hAnsi="Calibri"/>
          <w:sz w:val="22"/>
          <w:szCs w:val="22"/>
        </w:rPr>
        <w:t xml:space="preserve"> high</w:t>
      </w:r>
      <w:r w:rsidR="000D7E61">
        <w:rPr>
          <w:rFonts w:ascii="Calibri" w:hAnsi="Calibri"/>
          <w:sz w:val="22"/>
          <w:szCs w:val="22"/>
        </w:rPr>
        <w:t xml:space="preserve"> performing AI</w:t>
      </w:r>
      <w:r w:rsidR="00C53132">
        <w:rPr>
          <w:rFonts w:ascii="Calibri" w:hAnsi="Calibri"/>
          <w:sz w:val="22"/>
          <w:szCs w:val="22"/>
        </w:rPr>
        <w:t xml:space="preserve">, </w:t>
      </w:r>
      <w:r w:rsidR="00A006D4">
        <w:rPr>
          <w:rFonts w:ascii="Calibri" w:hAnsi="Calibri"/>
          <w:sz w:val="22"/>
          <w:szCs w:val="22"/>
        </w:rPr>
        <w:t>increasing the level of difficulty of the game</w:t>
      </w:r>
    </w:p>
    <w:p w14:paraId="0AD22770" w14:textId="77777777" w:rsidR="00254AE5" w:rsidRPr="0054262E" w:rsidRDefault="000D7E61" w:rsidP="00254AE5">
      <w:pPr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Used the meta-heuristic type simulated annealing to track down </w:t>
      </w:r>
      <w:r w:rsidR="0066349D">
        <w:rPr>
          <w:rFonts w:ascii="Calibri" w:hAnsi="Calibri"/>
          <w:sz w:val="22"/>
          <w:szCs w:val="22"/>
        </w:rPr>
        <w:t>mouse</w:t>
      </w:r>
    </w:p>
    <w:p w14:paraId="3B3FABA9" w14:textId="77777777" w:rsidR="00254AE5" w:rsidRDefault="0001421D" w:rsidP="00254AE5">
      <w:pPr>
        <w:pStyle w:val="List2"/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Used knowledge of J</w:t>
      </w:r>
      <w:r w:rsidR="00BE322E">
        <w:rPr>
          <w:rFonts w:ascii="Calibri" w:hAnsi="Calibri"/>
          <w:sz w:val="22"/>
          <w:szCs w:val="22"/>
        </w:rPr>
        <w:t xml:space="preserve">ava graphics </w:t>
      </w:r>
      <w:r w:rsidR="000D7E61">
        <w:rPr>
          <w:rFonts w:ascii="Calibri" w:hAnsi="Calibri"/>
          <w:sz w:val="22"/>
          <w:szCs w:val="22"/>
        </w:rPr>
        <w:t>and game engines</w:t>
      </w:r>
    </w:p>
    <w:p w14:paraId="429115F4" w14:textId="0B1AFB68" w:rsidR="00E5521E" w:rsidRPr="002D40C2" w:rsidRDefault="0001421D" w:rsidP="00AD3241">
      <w:pPr>
        <w:pStyle w:val="List2"/>
        <w:tabs>
          <w:tab w:val="clear" w:pos="0"/>
        </w:tabs>
        <w:suppressAutoHyphens w:val="0"/>
        <w:ind w:left="0" w:firstLine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Flight Planner / C++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A006D4">
        <w:rPr>
          <w:rFonts w:ascii="Calibri" w:hAnsi="Calibri"/>
          <w:b/>
          <w:bCs/>
          <w:sz w:val="22"/>
          <w:szCs w:val="22"/>
        </w:rPr>
        <w:t>Apr-May 2017</w:t>
      </w:r>
    </w:p>
    <w:p w14:paraId="3C0FA04A" w14:textId="6C1D4E60" w:rsidR="0001421D" w:rsidRPr="00A006D4" w:rsidRDefault="00A006D4" w:rsidP="00A006D4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sz w:val="22"/>
          <w:szCs w:val="22"/>
        </w:rPr>
      </w:pPr>
      <w:r w:rsidRPr="00A006D4">
        <w:rPr>
          <w:rFonts w:ascii="Calibri" w:hAnsi="Calibri"/>
          <w:sz w:val="22"/>
          <w:szCs w:val="22"/>
        </w:rPr>
        <w:t xml:space="preserve">Developed a next generation flight path optimization tool to </w:t>
      </w:r>
      <w:r w:rsidR="0001421D" w:rsidRPr="00A006D4">
        <w:rPr>
          <w:rFonts w:ascii="Calibri" w:hAnsi="Calibri"/>
          <w:sz w:val="22"/>
          <w:szCs w:val="22"/>
        </w:rPr>
        <w:t>find flight paths that save money and/or time taken</w:t>
      </w:r>
    </w:p>
    <w:p w14:paraId="13802821" w14:textId="2C7A15AF" w:rsidR="0001421D" w:rsidRPr="00C0324E" w:rsidRDefault="0001421D" w:rsidP="00C0324E">
      <w:pPr>
        <w:pStyle w:val="List2"/>
        <w:numPr>
          <w:ilvl w:val="0"/>
          <w:numId w:val="20"/>
        </w:numPr>
        <w:tabs>
          <w:tab w:val="clear" w:pos="0"/>
        </w:tabs>
        <w:suppressAutoHyphens w:val="0"/>
        <w:contextualSpacing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Creates a graph of cities in adjacency list</w:t>
      </w:r>
      <w:r w:rsidR="00C0324E">
        <w:rPr>
          <w:rFonts w:ascii="Calibri" w:hAnsi="Calibri"/>
          <w:b/>
          <w:sz w:val="22"/>
          <w:szCs w:val="22"/>
        </w:rPr>
        <w:t xml:space="preserve"> </w:t>
      </w:r>
      <w:r w:rsidR="00C0324E">
        <w:rPr>
          <w:rFonts w:ascii="Calibri" w:hAnsi="Calibri"/>
          <w:sz w:val="22"/>
          <w:szCs w:val="22"/>
        </w:rPr>
        <w:t>and a</w:t>
      </w:r>
      <w:r w:rsidRPr="00C0324E">
        <w:rPr>
          <w:rFonts w:ascii="Calibri" w:hAnsi="Calibri"/>
          <w:sz w:val="22"/>
          <w:szCs w:val="22"/>
        </w:rPr>
        <w:t>pplied iteratively backtrack algorithm through graph</w:t>
      </w:r>
    </w:p>
    <w:p w14:paraId="36903D46" w14:textId="40D3CFEB" w:rsidR="00BC50CC" w:rsidRPr="00BC50CC" w:rsidRDefault="003B4883" w:rsidP="00C115EF">
      <w:pPr>
        <w:pStyle w:val="List2"/>
        <w:tabs>
          <w:tab w:val="clear" w:pos="0"/>
        </w:tabs>
        <w:suppressAutoHyphens w:val="0"/>
        <w:ind w:left="0" w:firstLine="0"/>
        <w:contextualSpacing w:val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Custom Favorite</w:t>
      </w:r>
      <w:r w:rsidR="00A006D4">
        <w:rPr>
          <w:rFonts w:ascii="Calibri" w:hAnsi="Calibri"/>
          <w:b/>
          <w:bCs/>
          <w:sz w:val="22"/>
          <w:szCs w:val="22"/>
        </w:rPr>
        <w:t xml:space="preserve"> News Notification</w:t>
      </w:r>
      <w:r w:rsidR="00C53132">
        <w:rPr>
          <w:rFonts w:ascii="Calibri" w:hAnsi="Calibri"/>
          <w:b/>
          <w:bCs/>
          <w:sz w:val="22"/>
          <w:szCs w:val="22"/>
        </w:rPr>
        <w:t xml:space="preserve"> </w:t>
      </w:r>
      <w:r w:rsidR="00C115EF">
        <w:rPr>
          <w:rFonts w:ascii="Calibri" w:hAnsi="Calibri"/>
          <w:b/>
          <w:bCs/>
          <w:sz w:val="22"/>
          <w:szCs w:val="22"/>
        </w:rPr>
        <w:t>/ Pyt</w:t>
      </w:r>
      <w:r w:rsidR="00BC50CC" w:rsidRPr="00BC50CC">
        <w:rPr>
          <w:rFonts w:ascii="Calibri" w:hAnsi="Calibri"/>
          <w:b/>
          <w:bCs/>
          <w:sz w:val="22"/>
          <w:szCs w:val="22"/>
        </w:rPr>
        <w:t>hon</w:t>
      </w:r>
      <w:r w:rsidR="003439F7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ab/>
      </w:r>
      <w:r w:rsidR="00A006D4">
        <w:rPr>
          <w:rFonts w:ascii="Calibri" w:hAnsi="Calibri"/>
          <w:b/>
          <w:bCs/>
          <w:sz w:val="22"/>
          <w:szCs w:val="22"/>
        </w:rPr>
        <w:tab/>
      </w:r>
      <w:r w:rsidR="00AD3241">
        <w:rPr>
          <w:rFonts w:ascii="Calibri" w:hAnsi="Calibri"/>
          <w:b/>
          <w:bCs/>
          <w:sz w:val="22"/>
          <w:szCs w:val="22"/>
        </w:rPr>
        <w:t>Jun-July 2017</w:t>
      </w:r>
    </w:p>
    <w:p w14:paraId="5DC379F8" w14:textId="4CFE8F1E" w:rsidR="008B729C" w:rsidRPr="008B729C" w:rsidRDefault="00C0324E" w:rsidP="00C115EF">
      <w:pPr>
        <w:pStyle w:val="List2"/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Customized news</w:t>
      </w:r>
      <w:r w:rsidR="008B729C">
        <w:rPr>
          <w:rFonts w:ascii="Calibri" w:hAnsi="Calibri"/>
          <w:sz w:val="22"/>
          <w:szCs w:val="22"/>
        </w:rPr>
        <w:t xml:space="preserve"> delivered base</w:t>
      </w:r>
      <w:r>
        <w:rPr>
          <w:rFonts w:ascii="Calibri" w:hAnsi="Calibri"/>
          <w:sz w:val="22"/>
          <w:szCs w:val="22"/>
        </w:rPr>
        <w:t>d on topic of interest, minimizing</w:t>
      </w:r>
      <w:r w:rsidR="008B729C">
        <w:rPr>
          <w:rFonts w:ascii="Calibri" w:hAnsi="Calibri"/>
          <w:sz w:val="22"/>
          <w:szCs w:val="22"/>
        </w:rPr>
        <w:t xml:space="preserve"> </w:t>
      </w:r>
      <w:proofErr w:type="gramStart"/>
      <w:r w:rsidR="008B729C">
        <w:rPr>
          <w:rFonts w:ascii="Calibri" w:hAnsi="Calibri"/>
          <w:sz w:val="22"/>
          <w:szCs w:val="22"/>
        </w:rPr>
        <w:t>clutter</w:t>
      </w:r>
      <w:proofErr w:type="gramEnd"/>
      <w:r w:rsidR="008B729C">
        <w:rPr>
          <w:rFonts w:ascii="Calibri" w:hAnsi="Calibri"/>
          <w:sz w:val="22"/>
          <w:szCs w:val="22"/>
        </w:rPr>
        <w:t xml:space="preserve"> and</w:t>
      </w:r>
      <w:r w:rsidR="00A006D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increasing</w:t>
      </w:r>
      <w:r w:rsidR="00A006D4">
        <w:rPr>
          <w:rFonts w:ascii="Calibri" w:hAnsi="Calibri"/>
          <w:sz w:val="22"/>
          <w:szCs w:val="22"/>
        </w:rPr>
        <w:t xml:space="preserve"> effectiveness</w:t>
      </w:r>
    </w:p>
    <w:p w14:paraId="4F7E31B5" w14:textId="75F530B1" w:rsidR="00F86B09" w:rsidRPr="007E1130" w:rsidRDefault="00C115EF" w:rsidP="00C0324E">
      <w:pPr>
        <w:pStyle w:val="List2"/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Scrapes top</w:t>
      </w:r>
      <w:r w:rsidR="00C0324E">
        <w:rPr>
          <w:rFonts w:ascii="Calibri" w:hAnsi="Calibri" w:cs="Calibri"/>
          <w:sz w:val="22"/>
          <w:szCs w:val="22"/>
        </w:rPr>
        <w:t xml:space="preserve"> news sources from headlines/links</w:t>
      </w:r>
      <w:r w:rsidR="00C0324E">
        <w:rPr>
          <w:rFonts w:ascii="Calibri" w:hAnsi="Calibri"/>
          <w:sz w:val="22"/>
          <w:szCs w:val="22"/>
        </w:rPr>
        <w:t xml:space="preserve"> and c</w:t>
      </w:r>
      <w:r w:rsidRPr="00C0324E">
        <w:rPr>
          <w:rFonts w:ascii="Calibri" w:hAnsi="Calibri" w:cs="Calibri"/>
          <w:sz w:val="22"/>
          <w:szCs w:val="22"/>
        </w:rPr>
        <w:t>onsolidates news sources</w:t>
      </w:r>
      <w:r w:rsidR="00C0324E">
        <w:rPr>
          <w:rFonts w:ascii="Calibri" w:hAnsi="Calibri"/>
          <w:sz w:val="22"/>
          <w:szCs w:val="22"/>
        </w:rPr>
        <w:t xml:space="preserve">; </w:t>
      </w:r>
      <w:r w:rsidRPr="00C0324E">
        <w:rPr>
          <w:rFonts w:ascii="Calibri" w:hAnsi="Calibri" w:cs="Calibri"/>
          <w:sz w:val="22"/>
          <w:szCs w:val="22"/>
        </w:rPr>
        <w:t xml:space="preserve">automatically </w:t>
      </w:r>
      <w:r w:rsidR="00C0324E" w:rsidRPr="00C0324E">
        <w:rPr>
          <w:rFonts w:ascii="Calibri" w:hAnsi="Calibri" w:cs="Calibri"/>
          <w:sz w:val="22"/>
          <w:szCs w:val="22"/>
        </w:rPr>
        <w:t xml:space="preserve">sends email notifications </w:t>
      </w:r>
      <w:r w:rsidRPr="00C0324E">
        <w:rPr>
          <w:rFonts w:ascii="Calibri" w:hAnsi="Calibri" w:cs="Calibri"/>
          <w:sz w:val="22"/>
          <w:szCs w:val="22"/>
        </w:rPr>
        <w:t>daily</w:t>
      </w:r>
    </w:p>
    <w:p w14:paraId="494F793B" w14:textId="23BCE751" w:rsidR="007E1130" w:rsidRPr="007E1130" w:rsidRDefault="007E1130" w:rsidP="007E1130">
      <w:pPr>
        <w:pStyle w:val="List2"/>
        <w:tabs>
          <w:tab w:val="clear" w:pos="0"/>
        </w:tabs>
        <w:suppressAutoHyphens w:val="0"/>
        <w:ind w:left="0" w:firstLine="0"/>
        <w:contextualSpacing w:val="0"/>
        <w:rPr>
          <w:rFonts w:ascii="Calibri" w:hAnsi="Calibri" w:cs="Calibri"/>
          <w:b/>
          <w:sz w:val="22"/>
          <w:szCs w:val="22"/>
        </w:rPr>
      </w:pPr>
      <w:r w:rsidRPr="009D62FF">
        <w:rPr>
          <w:rFonts w:ascii="Calibri" w:hAnsi="Calibri" w:cs="Calibri"/>
          <w:b/>
          <w:sz w:val="22"/>
          <w:szCs w:val="22"/>
        </w:rPr>
        <w:t>Network Analysis for a startup food packaging company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7E1130">
        <w:rPr>
          <w:rFonts w:ascii="Calibri" w:hAnsi="Calibri"/>
          <w:b/>
          <w:bCs/>
          <w:sz w:val="22"/>
          <w:szCs w:val="22"/>
        </w:rPr>
        <w:t>Jun-July 2017</w:t>
      </w:r>
    </w:p>
    <w:p w14:paraId="7EF4C426" w14:textId="185C3C00" w:rsidR="00873357" w:rsidRDefault="0088735C" w:rsidP="007E1130">
      <w:pPr>
        <w:pStyle w:val="List2"/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Obtained</w:t>
      </w:r>
      <w:r w:rsidR="00873357">
        <w:rPr>
          <w:rFonts w:ascii="Calibri" w:hAnsi="Calibri"/>
          <w:sz w:val="22"/>
          <w:szCs w:val="22"/>
        </w:rPr>
        <w:t xml:space="preserve"> business requirements and created a network design</w:t>
      </w:r>
    </w:p>
    <w:p w14:paraId="5A59FD18" w14:textId="493B31DD" w:rsidR="007E1130" w:rsidRPr="007E1130" w:rsidRDefault="000F2FC5" w:rsidP="007E1130">
      <w:pPr>
        <w:pStyle w:val="List2"/>
        <w:numPr>
          <w:ilvl w:val="0"/>
          <w:numId w:val="5"/>
        </w:numPr>
        <w:tabs>
          <w:tab w:val="clear" w:pos="360"/>
          <w:tab w:val="num" w:pos="0"/>
        </w:tabs>
        <w:suppressAutoHyphens w:val="0"/>
        <w:ind w:left="63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Wrote a report on estimated cost and strategy to implement a new network for small business</w:t>
      </w:r>
    </w:p>
    <w:p w14:paraId="7CE592EF" w14:textId="0A138A0C" w:rsidR="00A006D4" w:rsidRPr="007E1130" w:rsidRDefault="00A006D4" w:rsidP="007E1130">
      <w:pPr>
        <w:pStyle w:val="ListParagraph"/>
        <w:rPr>
          <w:rFonts w:ascii="Calibri" w:hAnsi="Calibri"/>
          <w:b/>
          <w:sz w:val="22"/>
          <w:szCs w:val="22"/>
          <w:u w:val="single"/>
        </w:rPr>
      </w:pPr>
    </w:p>
    <w:p w14:paraId="7A3727F0" w14:textId="6161B83B" w:rsidR="0054262E" w:rsidRPr="0054262E" w:rsidRDefault="0054262E" w:rsidP="0054262E">
      <w:pPr>
        <w:contextualSpacing/>
        <w:rPr>
          <w:rFonts w:ascii="Calibri" w:hAnsi="Calibri"/>
          <w:b/>
          <w:sz w:val="22"/>
          <w:szCs w:val="22"/>
          <w:u w:val="single"/>
        </w:rPr>
      </w:pPr>
      <w:r w:rsidRPr="0054262E">
        <w:rPr>
          <w:rFonts w:ascii="Calibri" w:hAnsi="Calibri"/>
          <w:b/>
          <w:sz w:val="22"/>
          <w:szCs w:val="22"/>
          <w:u w:val="single"/>
        </w:rPr>
        <w:t>RELATED ACTIVITIES:</w:t>
      </w:r>
    </w:p>
    <w:p w14:paraId="31042B9B" w14:textId="77777777" w:rsidR="0054262E" w:rsidRPr="0054262E" w:rsidRDefault="0054262E" w:rsidP="0054262E">
      <w:pPr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sz w:val="22"/>
          <w:szCs w:val="22"/>
        </w:rPr>
        <w:t>Member of SMU Cyber-Security Club</w:t>
      </w:r>
    </w:p>
    <w:p w14:paraId="0809B83F" w14:textId="77777777" w:rsidR="0054262E" w:rsidRPr="0054262E" w:rsidRDefault="0054262E" w:rsidP="0054262E">
      <w:pPr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sz w:val="22"/>
          <w:szCs w:val="22"/>
        </w:rPr>
        <w:t>Member of Institute of Electrical and Electronics (IEEE) Cyber Security Community</w:t>
      </w:r>
    </w:p>
    <w:p w14:paraId="77EE01AE" w14:textId="77777777" w:rsidR="00C21737" w:rsidRDefault="00C21737" w:rsidP="0073494E">
      <w:pPr>
        <w:contextualSpacing/>
        <w:rPr>
          <w:rFonts w:ascii="Calibri" w:hAnsi="Calibri"/>
          <w:b/>
          <w:sz w:val="22"/>
          <w:szCs w:val="22"/>
          <w:u w:val="single"/>
        </w:rPr>
      </w:pPr>
    </w:p>
    <w:p w14:paraId="00C36447" w14:textId="77777777" w:rsidR="0073494E" w:rsidRPr="0054262E" w:rsidRDefault="00C85F34" w:rsidP="0073494E">
      <w:pPr>
        <w:contextualSpacing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PUBLICATION &amp; </w:t>
      </w:r>
      <w:r w:rsidR="0073494E" w:rsidRPr="0054262E">
        <w:rPr>
          <w:rFonts w:ascii="Calibri" w:hAnsi="Calibri"/>
          <w:b/>
          <w:sz w:val="22"/>
          <w:szCs w:val="22"/>
          <w:u w:val="single"/>
        </w:rPr>
        <w:t>AWARDS</w:t>
      </w:r>
      <w:r w:rsidR="00A23506" w:rsidRPr="0054262E">
        <w:rPr>
          <w:rFonts w:ascii="Calibri" w:hAnsi="Calibri"/>
          <w:b/>
          <w:sz w:val="22"/>
          <w:szCs w:val="22"/>
          <w:u w:val="single"/>
        </w:rPr>
        <w:t>:</w:t>
      </w:r>
    </w:p>
    <w:p w14:paraId="62EAB934" w14:textId="77777777" w:rsidR="0073494E" w:rsidRPr="0054262E" w:rsidRDefault="00110ABB" w:rsidP="00377442">
      <w:pPr>
        <w:contextualSpacing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sz w:val="22"/>
          <w:szCs w:val="22"/>
        </w:rPr>
        <w:t>Discovery Scholar</w:t>
      </w:r>
      <w:r w:rsidRPr="0054262E">
        <w:rPr>
          <w:rFonts w:ascii="Calibri" w:hAnsi="Calibri"/>
          <w:sz w:val="22"/>
          <w:szCs w:val="22"/>
        </w:rPr>
        <w:tab/>
      </w:r>
      <w:r w:rsidRPr="0054262E">
        <w:rPr>
          <w:rFonts w:ascii="Calibri" w:hAnsi="Calibri"/>
          <w:sz w:val="22"/>
          <w:szCs w:val="22"/>
        </w:rPr>
        <w:tab/>
      </w:r>
      <w:r w:rsidRPr="0054262E">
        <w:rPr>
          <w:rFonts w:ascii="Calibri" w:hAnsi="Calibri"/>
          <w:sz w:val="22"/>
          <w:szCs w:val="22"/>
        </w:rPr>
        <w:tab/>
      </w:r>
    </w:p>
    <w:p w14:paraId="61CFEFAF" w14:textId="77777777" w:rsidR="00201571" w:rsidRPr="0054262E" w:rsidRDefault="0073494E" w:rsidP="00110ABB">
      <w:pPr>
        <w:tabs>
          <w:tab w:val="left" w:pos="360"/>
          <w:tab w:val="left" w:pos="720"/>
          <w:tab w:val="left" w:pos="1440"/>
        </w:tabs>
        <w:contextualSpacing/>
        <w:rPr>
          <w:rFonts w:ascii="Calibri" w:hAnsi="Calibri" w:cs="Arial"/>
          <w:sz w:val="22"/>
          <w:szCs w:val="22"/>
        </w:rPr>
      </w:pPr>
      <w:r w:rsidRPr="0054262E">
        <w:rPr>
          <w:rFonts w:ascii="Calibri" w:hAnsi="Calibri" w:cs="Arial"/>
          <w:sz w:val="22"/>
          <w:szCs w:val="22"/>
        </w:rPr>
        <w:t>SMU D</w:t>
      </w:r>
      <w:r w:rsidR="00110ABB" w:rsidRPr="0054262E">
        <w:rPr>
          <w:rFonts w:ascii="Calibri" w:hAnsi="Calibri" w:cs="Arial"/>
          <w:sz w:val="22"/>
          <w:szCs w:val="22"/>
        </w:rPr>
        <w:t>ean’s</w:t>
      </w:r>
      <w:r w:rsidRPr="0054262E">
        <w:rPr>
          <w:rFonts w:ascii="Calibri" w:hAnsi="Calibri" w:cs="Arial"/>
          <w:sz w:val="22"/>
          <w:szCs w:val="22"/>
        </w:rPr>
        <w:t xml:space="preserve"> Scholar</w:t>
      </w:r>
      <w:r w:rsidRPr="0054262E">
        <w:rPr>
          <w:rFonts w:ascii="Calibri" w:hAnsi="Calibri" w:cs="Arial"/>
          <w:sz w:val="22"/>
          <w:szCs w:val="22"/>
        </w:rPr>
        <w:tab/>
      </w:r>
      <w:r w:rsidRPr="0054262E">
        <w:rPr>
          <w:rFonts w:ascii="Calibri" w:hAnsi="Calibri" w:cs="Arial"/>
          <w:sz w:val="22"/>
          <w:szCs w:val="22"/>
        </w:rPr>
        <w:tab/>
      </w:r>
      <w:r w:rsidRPr="0054262E">
        <w:rPr>
          <w:rFonts w:ascii="Calibri" w:hAnsi="Calibri" w:cs="Arial"/>
          <w:sz w:val="22"/>
          <w:szCs w:val="22"/>
        </w:rPr>
        <w:tab/>
        <w:t xml:space="preserve"> </w:t>
      </w:r>
    </w:p>
    <w:p w14:paraId="012AF22E" w14:textId="77777777" w:rsidR="00672C02" w:rsidRPr="0054262E" w:rsidRDefault="00117C76" w:rsidP="00CA0335">
      <w:pPr>
        <w:tabs>
          <w:tab w:val="left" w:pos="360"/>
          <w:tab w:val="left" w:pos="720"/>
          <w:tab w:val="left" w:pos="1440"/>
        </w:tabs>
        <w:contextualSpacing/>
        <w:rPr>
          <w:rFonts w:ascii="Calibri" w:hAnsi="Calibri" w:cs="Arial"/>
          <w:sz w:val="22"/>
          <w:szCs w:val="22"/>
        </w:rPr>
      </w:pPr>
      <w:r w:rsidRPr="0054262E">
        <w:rPr>
          <w:rFonts w:ascii="Calibri" w:hAnsi="Calibri" w:cs="Arial"/>
          <w:sz w:val="22"/>
          <w:szCs w:val="22"/>
        </w:rPr>
        <w:lastRenderedPageBreak/>
        <w:t xml:space="preserve">HU Lee Taekwondo </w:t>
      </w:r>
      <w:r w:rsidR="00B56CD0" w:rsidRPr="0054262E">
        <w:rPr>
          <w:rFonts w:ascii="Calibri" w:hAnsi="Calibri" w:cs="Arial"/>
          <w:sz w:val="22"/>
          <w:szCs w:val="22"/>
        </w:rPr>
        <w:t xml:space="preserve">National </w:t>
      </w:r>
      <w:r w:rsidRPr="0054262E">
        <w:rPr>
          <w:rFonts w:ascii="Calibri" w:hAnsi="Calibri" w:cs="Arial"/>
          <w:sz w:val="22"/>
          <w:szCs w:val="22"/>
        </w:rPr>
        <w:t>Scholar</w:t>
      </w:r>
      <w:r w:rsidR="002543DE" w:rsidRPr="0054262E">
        <w:rPr>
          <w:rFonts w:ascii="Calibri" w:hAnsi="Calibri" w:cs="Arial"/>
          <w:sz w:val="22"/>
          <w:szCs w:val="22"/>
        </w:rPr>
        <w:t>ship</w:t>
      </w:r>
    </w:p>
    <w:p w14:paraId="67998DE0" w14:textId="77777777" w:rsidR="002B5B86" w:rsidRPr="00804B2D" w:rsidRDefault="00CA0335" w:rsidP="00C21737">
      <w:pPr>
        <w:pStyle w:val="List"/>
        <w:tabs>
          <w:tab w:val="clear" w:pos="0"/>
          <w:tab w:val="left" w:pos="887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54262E">
        <w:rPr>
          <w:rFonts w:ascii="Calibri" w:hAnsi="Calibri"/>
          <w:sz w:val="22"/>
          <w:szCs w:val="22"/>
        </w:rPr>
        <w:t xml:space="preserve">Authored book </w:t>
      </w:r>
      <w:r w:rsidRPr="0054262E">
        <w:rPr>
          <w:rFonts w:ascii="Calibri" w:hAnsi="Calibri"/>
          <w:sz w:val="22"/>
          <w:szCs w:val="22"/>
          <w:u w:val="single"/>
        </w:rPr>
        <w:t>Martial Arts or Science?</w:t>
      </w:r>
      <w:r w:rsidRPr="0054262E">
        <w:rPr>
          <w:rFonts w:ascii="Calibri" w:hAnsi="Calibri"/>
          <w:sz w:val="22"/>
          <w:szCs w:val="22"/>
        </w:rPr>
        <w:t xml:space="preserve"> ISBN </w:t>
      </w:r>
      <w:proofErr w:type="gramStart"/>
      <w:r w:rsidRPr="0054262E">
        <w:rPr>
          <w:rFonts w:ascii="Calibri" w:hAnsi="Calibri"/>
          <w:sz w:val="22"/>
          <w:szCs w:val="22"/>
        </w:rPr>
        <w:t>9781541201613  (</w:t>
      </w:r>
      <w:proofErr w:type="gramEnd"/>
      <w:r w:rsidRPr="0054262E">
        <w:rPr>
          <w:rFonts w:ascii="Calibri" w:hAnsi="Calibri"/>
          <w:sz w:val="22"/>
          <w:szCs w:val="22"/>
        </w:rPr>
        <w:t>available on Amazon.co</w:t>
      </w:r>
      <w:r w:rsidR="005B25D5">
        <w:rPr>
          <w:rFonts w:ascii="Calibri" w:hAnsi="Calibri"/>
          <w:sz w:val="22"/>
          <w:szCs w:val="22"/>
        </w:rPr>
        <w:t>m</w:t>
      </w:r>
      <w:r w:rsidR="00C069AF">
        <w:rPr>
          <w:rFonts w:ascii="Calibri" w:hAnsi="Calibri"/>
          <w:sz w:val="22"/>
          <w:szCs w:val="22"/>
        </w:rPr>
        <w:t>)</w:t>
      </w:r>
      <w:r w:rsidR="00C21737">
        <w:rPr>
          <w:rFonts w:ascii="Calibri" w:hAnsi="Calibri"/>
          <w:sz w:val="22"/>
          <w:szCs w:val="22"/>
        </w:rPr>
        <w:tab/>
      </w:r>
    </w:p>
    <w:sectPr w:rsidR="002B5B86" w:rsidRPr="00804B2D" w:rsidSect="00AC1B52">
      <w:footnotePr>
        <w:pos w:val="beneathText"/>
      </w:footnotePr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260"/>
        </w:tabs>
        <w:ind w:left="126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620"/>
        </w:tabs>
        <w:ind w:left="162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340"/>
        </w:tabs>
        <w:ind w:left="234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700"/>
        </w:tabs>
        <w:ind w:left="270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420"/>
        </w:tabs>
        <w:ind w:left="342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780"/>
        </w:tabs>
        <w:ind w:left="3780" w:hanging="360"/>
      </w:pPr>
      <w:rPr>
        <w:rFonts w:ascii="StarSymbol" w:hAnsi="StarSymbo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2446BD"/>
    <w:multiLevelType w:val="hybridMultilevel"/>
    <w:tmpl w:val="F6E4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D13A6"/>
    <w:multiLevelType w:val="hybridMultilevel"/>
    <w:tmpl w:val="6C126C70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4D91CC4"/>
    <w:multiLevelType w:val="hybridMultilevel"/>
    <w:tmpl w:val="701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3B46"/>
    <w:multiLevelType w:val="hybridMultilevel"/>
    <w:tmpl w:val="567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A3B97"/>
    <w:multiLevelType w:val="hybridMultilevel"/>
    <w:tmpl w:val="0274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C16EB"/>
    <w:multiLevelType w:val="hybridMultilevel"/>
    <w:tmpl w:val="C004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A176F"/>
    <w:multiLevelType w:val="hybridMultilevel"/>
    <w:tmpl w:val="6D20F4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84F3C28"/>
    <w:multiLevelType w:val="hybridMultilevel"/>
    <w:tmpl w:val="07E683F6"/>
    <w:lvl w:ilvl="0" w:tplc="4B4C108C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150291"/>
    <w:multiLevelType w:val="hybridMultilevel"/>
    <w:tmpl w:val="4A9A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20D5B"/>
    <w:multiLevelType w:val="hybridMultilevel"/>
    <w:tmpl w:val="2800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4034D"/>
    <w:multiLevelType w:val="hybridMultilevel"/>
    <w:tmpl w:val="C004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8777CB"/>
    <w:multiLevelType w:val="hybridMultilevel"/>
    <w:tmpl w:val="027E06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29264B33"/>
    <w:multiLevelType w:val="hybridMultilevel"/>
    <w:tmpl w:val="712C4436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33E5"/>
    <w:multiLevelType w:val="hybridMultilevel"/>
    <w:tmpl w:val="142AE8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C692313"/>
    <w:multiLevelType w:val="hybridMultilevel"/>
    <w:tmpl w:val="991E9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7C54AC"/>
    <w:multiLevelType w:val="hybridMultilevel"/>
    <w:tmpl w:val="351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21E0"/>
    <w:multiLevelType w:val="hybridMultilevel"/>
    <w:tmpl w:val="C93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CC0587"/>
    <w:multiLevelType w:val="hybridMultilevel"/>
    <w:tmpl w:val="5456E150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45733"/>
    <w:multiLevelType w:val="hybridMultilevel"/>
    <w:tmpl w:val="13121A20"/>
    <w:lvl w:ilvl="0" w:tplc="4B4C108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64C0BD7"/>
    <w:multiLevelType w:val="hybridMultilevel"/>
    <w:tmpl w:val="B832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5"/>
  </w:num>
  <w:num w:numId="7">
    <w:abstractNumId w:val="23"/>
  </w:num>
  <w:num w:numId="8">
    <w:abstractNumId w:val="22"/>
  </w:num>
  <w:num w:numId="9">
    <w:abstractNumId w:val="14"/>
  </w:num>
  <w:num w:numId="10">
    <w:abstractNumId w:val="17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4"/>
  </w:num>
  <w:num w:numId="16">
    <w:abstractNumId w:val="13"/>
  </w:num>
  <w:num w:numId="17">
    <w:abstractNumId w:val="19"/>
  </w:num>
  <w:num w:numId="18">
    <w:abstractNumId w:val="8"/>
  </w:num>
  <w:num w:numId="19">
    <w:abstractNumId w:val="12"/>
  </w:num>
  <w:num w:numId="20">
    <w:abstractNumId w:val="9"/>
  </w:num>
  <w:num w:numId="21">
    <w:abstractNumId w:val="10"/>
  </w:num>
  <w:num w:numId="22">
    <w:abstractNumId w:val="4"/>
  </w:num>
  <w:num w:numId="23">
    <w:abstractNumId w:val="20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52"/>
    <w:rsid w:val="0001421D"/>
    <w:rsid w:val="00033529"/>
    <w:rsid w:val="00036995"/>
    <w:rsid w:val="000712EA"/>
    <w:rsid w:val="00072CF8"/>
    <w:rsid w:val="000B0F85"/>
    <w:rsid w:val="000B5670"/>
    <w:rsid w:val="000D7E61"/>
    <w:rsid w:val="000E2B5D"/>
    <w:rsid w:val="000F2FC5"/>
    <w:rsid w:val="000F5848"/>
    <w:rsid w:val="00100CF7"/>
    <w:rsid w:val="00110ABB"/>
    <w:rsid w:val="00117C76"/>
    <w:rsid w:val="0013326B"/>
    <w:rsid w:val="001373E6"/>
    <w:rsid w:val="00143510"/>
    <w:rsid w:val="00152C5D"/>
    <w:rsid w:val="001535ED"/>
    <w:rsid w:val="00165713"/>
    <w:rsid w:val="00171B99"/>
    <w:rsid w:val="00180F5D"/>
    <w:rsid w:val="00181582"/>
    <w:rsid w:val="001953E9"/>
    <w:rsid w:val="001B2A6A"/>
    <w:rsid w:val="001C3F63"/>
    <w:rsid w:val="001F21D2"/>
    <w:rsid w:val="001F2FF5"/>
    <w:rsid w:val="00201571"/>
    <w:rsid w:val="002076C7"/>
    <w:rsid w:val="00210C1E"/>
    <w:rsid w:val="002437AE"/>
    <w:rsid w:val="00251488"/>
    <w:rsid w:val="002543DE"/>
    <w:rsid w:val="00254AE5"/>
    <w:rsid w:val="00261654"/>
    <w:rsid w:val="00265859"/>
    <w:rsid w:val="00276DC6"/>
    <w:rsid w:val="00284C6B"/>
    <w:rsid w:val="00286734"/>
    <w:rsid w:val="002B5B86"/>
    <w:rsid w:val="002D1857"/>
    <w:rsid w:val="002D40C2"/>
    <w:rsid w:val="002E2EF9"/>
    <w:rsid w:val="002E7976"/>
    <w:rsid w:val="0030031B"/>
    <w:rsid w:val="00311C43"/>
    <w:rsid w:val="00327F3A"/>
    <w:rsid w:val="003439F7"/>
    <w:rsid w:val="00377442"/>
    <w:rsid w:val="003836D0"/>
    <w:rsid w:val="003B4883"/>
    <w:rsid w:val="003C4AB3"/>
    <w:rsid w:val="003C58F2"/>
    <w:rsid w:val="003E1CEE"/>
    <w:rsid w:val="003E4C11"/>
    <w:rsid w:val="003F1FA1"/>
    <w:rsid w:val="00403D45"/>
    <w:rsid w:val="00425CFC"/>
    <w:rsid w:val="004358A4"/>
    <w:rsid w:val="004E1E18"/>
    <w:rsid w:val="005234D9"/>
    <w:rsid w:val="00525B28"/>
    <w:rsid w:val="0054262E"/>
    <w:rsid w:val="00543054"/>
    <w:rsid w:val="00543BF0"/>
    <w:rsid w:val="0054744B"/>
    <w:rsid w:val="00551B8B"/>
    <w:rsid w:val="00554127"/>
    <w:rsid w:val="00566D2B"/>
    <w:rsid w:val="0056744D"/>
    <w:rsid w:val="005934BB"/>
    <w:rsid w:val="0059607C"/>
    <w:rsid w:val="005B25D5"/>
    <w:rsid w:val="005B2CA4"/>
    <w:rsid w:val="005B6B7A"/>
    <w:rsid w:val="00600D82"/>
    <w:rsid w:val="0063735C"/>
    <w:rsid w:val="00661182"/>
    <w:rsid w:val="0066349D"/>
    <w:rsid w:val="00672C02"/>
    <w:rsid w:val="00677743"/>
    <w:rsid w:val="006906CE"/>
    <w:rsid w:val="006E057E"/>
    <w:rsid w:val="006F31FF"/>
    <w:rsid w:val="006F4D7B"/>
    <w:rsid w:val="00703B78"/>
    <w:rsid w:val="00705B5F"/>
    <w:rsid w:val="00725D61"/>
    <w:rsid w:val="0073494E"/>
    <w:rsid w:val="00754DAD"/>
    <w:rsid w:val="007727E1"/>
    <w:rsid w:val="00794702"/>
    <w:rsid w:val="007B07EE"/>
    <w:rsid w:val="007B1F05"/>
    <w:rsid w:val="007B2DA4"/>
    <w:rsid w:val="007C3D96"/>
    <w:rsid w:val="007C6BBF"/>
    <w:rsid w:val="007D3082"/>
    <w:rsid w:val="007E1130"/>
    <w:rsid w:val="007E2D35"/>
    <w:rsid w:val="00804B2D"/>
    <w:rsid w:val="00813EB1"/>
    <w:rsid w:val="0081611A"/>
    <w:rsid w:val="00822BD7"/>
    <w:rsid w:val="00830434"/>
    <w:rsid w:val="00860052"/>
    <w:rsid w:val="00867315"/>
    <w:rsid w:val="00873357"/>
    <w:rsid w:val="00873AB8"/>
    <w:rsid w:val="00875AF9"/>
    <w:rsid w:val="00885161"/>
    <w:rsid w:val="00886BD6"/>
    <w:rsid w:val="0088735C"/>
    <w:rsid w:val="008A24E3"/>
    <w:rsid w:val="008B729C"/>
    <w:rsid w:val="0090354F"/>
    <w:rsid w:val="0092218C"/>
    <w:rsid w:val="00952639"/>
    <w:rsid w:val="00987AAB"/>
    <w:rsid w:val="009B67C6"/>
    <w:rsid w:val="009D55B3"/>
    <w:rsid w:val="009D62FF"/>
    <w:rsid w:val="009F157C"/>
    <w:rsid w:val="009F17E8"/>
    <w:rsid w:val="00A006D4"/>
    <w:rsid w:val="00A01E41"/>
    <w:rsid w:val="00A07353"/>
    <w:rsid w:val="00A124CB"/>
    <w:rsid w:val="00A1340E"/>
    <w:rsid w:val="00A179E0"/>
    <w:rsid w:val="00A23506"/>
    <w:rsid w:val="00A33D1D"/>
    <w:rsid w:val="00A35A8E"/>
    <w:rsid w:val="00A44CA3"/>
    <w:rsid w:val="00A5049E"/>
    <w:rsid w:val="00A53B5D"/>
    <w:rsid w:val="00A64BBB"/>
    <w:rsid w:val="00A80AB3"/>
    <w:rsid w:val="00A82989"/>
    <w:rsid w:val="00A92CD2"/>
    <w:rsid w:val="00AC1B52"/>
    <w:rsid w:val="00AC4E4A"/>
    <w:rsid w:val="00AD3241"/>
    <w:rsid w:val="00AF5C95"/>
    <w:rsid w:val="00B0561E"/>
    <w:rsid w:val="00B317FB"/>
    <w:rsid w:val="00B36B52"/>
    <w:rsid w:val="00B56CD0"/>
    <w:rsid w:val="00B7439E"/>
    <w:rsid w:val="00BB5D82"/>
    <w:rsid w:val="00BC50CC"/>
    <w:rsid w:val="00BE322E"/>
    <w:rsid w:val="00BF242B"/>
    <w:rsid w:val="00C0324E"/>
    <w:rsid w:val="00C069AF"/>
    <w:rsid w:val="00C115EF"/>
    <w:rsid w:val="00C13BE1"/>
    <w:rsid w:val="00C21737"/>
    <w:rsid w:val="00C41F08"/>
    <w:rsid w:val="00C53132"/>
    <w:rsid w:val="00C6508F"/>
    <w:rsid w:val="00C664D6"/>
    <w:rsid w:val="00C85F34"/>
    <w:rsid w:val="00C93431"/>
    <w:rsid w:val="00CA0335"/>
    <w:rsid w:val="00CB4C94"/>
    <w:rsid w:val="00CD5218"/>
    <w:rsid w:val="00CE0A83"/>
    <w:rsid w:val="00D11627"/>
    <w:rsid w:val="00D17CDD"/>
    <w:rsid w:val="00D44429"/>
    <w:rsid w:val="00D957F4"/>
    <w:rsid w:val="00DC26D4"/>
    <w:rsid w:val="00DC2BDB"/>
    <w:rsid w:val="00DD352C"/>
    <w:rsid w:val="00DF33D9"/>
    <w:rsid w:val="00E01D15"/>
    <w:rsid w:val="00E01E42"/>
    <w:rsid w:val="00E04B34"/>
    <w:rsid w:val="00E2138F"/>
    <w:rsid w:val="00E36CA4"/>
    <w:rsid w:val="00E424CF"/>
    <w:rsid w:val="00E4431C"/>
    <w:rsid w:val="00E5521E"/>
    <w:rsid w:val="00E568B6"/>
    <w:rsid w:val="00E57AA7"/>
    <w:rsid w:val="00E74ED3"/>
    <w:rsid w:val="00E8552E"/>
    <w:rsid w:val="00EB3D1B"/>
    <w:rsid w:val="00EB7142"/>
    <w:rsid w:val="00EC3ACF"/>
    <w:rsid w:val="00ED4A4D"/>
    <w:rsid w:val="00F03673"/>
    <w:rsid w:val="00F32EDE"/>
    <w:rsid w:val="00F46497"/>
    <w:rsid w:val="00F46FB3"/>
    <w:rsid w:val="00F5590F"/>
    <w:rsid w:val="00F57625"/>
    <w:rsid w:val="00F86B09"/>
    <w:rsid w:val="00F87A8B"/>
    <w:rsid w:val="00F910B0"/>
    <w:rsid w:val="00FA162F"/>
    <w:rsid w:val="00FC307C"/>
    <w:rsid w:val="00FC3B4F"/>
    <w:rsid w:val="00FD4584"/>
    <w:rsid w:val="00F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E72E"/>
  <w15:docId w15:val="{C492F1E9-04F5-4DD9-90CF-943C4F10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2639"/>
    <w:pPr>
      <w:tabs>
        <w:tab w:val="left" w:pos="0"/>
      </w:tabs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qFormat/>
    <w:rsid w:val="00952639"/>
    <w:pPr>
      <w:numPr>
        <w:numId w:val="4"/>
      </w:numPr>
      <w:outlineLvl w:val="0"/>
    </w:pPr>
  </w:style>
  <w:style w:type="paragraph" w:styleId="Heading2">
    <w:name w:val="heading 2"/>
    <w:basedOn w:val="Normal"/>
    <w:next w:val="BodyText"/>
    <w:qFormat/>
    <w:rsid w:val="00952639"/>
    <w:pPr>
      <w:numPr>
        <w:ilvl w:val="1"/>
        <w:numId w:val="4"/>
      </w:numPr>
      <w:outlineLvl w:val="1"/>
    </w:pPr>
  </w:style>
  <w:style w:type="paragraph" w:styleId="Heading3">
    <w:name w:val="heading 3"/>
    <w:basedOn w:val="Normal"/>
    <w:next w:val="BodyText"/>
    <w:qFormat/>
    <w:rsid w:val="00952639"/>
    <w:pPr>
      <w:numPr>
        <w:ilvl w:val="2"/>
        <w:numId w:val="4"/>
      </w:numPr>
      <w:spacing w:before="12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0157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157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52639"/>
    <w:rPr>
      <w:rFonts w:ascii="Symbol" w:hAnsi="Symbol"/>
      <w:sz w:val="20"/>
      <w:szCs w:val="20"/>
    </w:rPr>
  </w:style>
  <w:style w:type="character" w:customStyle="1" w:styleId="WW8Num1z1">
    <w:name w:val="WW8Num1z1"/>
    <w:rsid w:val="00952639"/>
    <w:rPr>
      <w:rFonts w:ascii="Wingdings 2" w:hAnsi="Wingdings 2"/>
      <w:sz w:val="20"/>
      <w:szCs w:val="20"/>
    </w:rPr>
  </w:style>
  <w:style w:type="character" w:customStyle="1" w:styleId="WW8Num1z2">
    <w:name w:val="WW8Num1z2"/>
    <w:rsid w:val="00952639"/>
    <w:rPr>
      <w:rFonts w:ascii="StarSymbol" w:hAnsi="StarSymbol"/>
      <w:sz w:val="20"/>
      <w:szCs w:val="20"/>
    </w:rPr>
  </w:style>
  <w:style w:type="character" w:customStyle="1" w:styleId="WW8Num2z0">
    <w:name w:val="WW8Num2z0"/>
    <w:rsid w:val="00952639"/>
    <w:rPr>
      <w:rFonts w:ascii="Symbol" w:hAnsi="Symbol"/>
      <w:sz w:val="20"/>
      <w:szCs w:val="20"/>
    </w:rPr>
  </w:style>
  <w:style w:type="character" w:customStyle="1" w:styleId="WW8Num2z1">
    <w:name w:val="WW8Num2z1"/>
    <w:rsid w:val="00952639"/>
    <w:rPr>
      <w:rFonts w:ascii="Wingdings 2" w:hAnsi="Wingdings 2"/>
      <w:sz w:val="20"/>
      <w:szCs w:val="20"/>
    </w:rPr>
  </w:style>
  <w:style w:type="character" w:customStyle="1" w:styleId="WW8Num2z2">
    <w:name w:val="WW8Num2z2"/>
    <w:rsid w:val="00952639"/>
    <w:rPr>
      <w:rFonts w:ascii="StarSymbol" w:hAnsi="StarSymbol"/>
      <w:sz w:val="20"/>
      <w:szCs w:val="20"/>
    </w:rPr>
  </w:style>
  <w:style w:type="character" w:customStyle="1" w:styleId="WW8Num3z0">
    <w:name w:val="WW8Num3z0"/>
    <w:rsid w:val="00952639"/>
    <w:rPr>
      <w:rFonts w:ascii="Symbol" w:hAnsi="Symbol"/>
      <w:sz w:val="20"/>
      <w:szCs w:val="20"/>
    </w:rPr>
  </w:style>
  <w:style w:type="character" w:customStyle="1" w:styleId="WW8Num3z1">
    <w:name w:val="WW8Num3z1"/>
    <w:rsid w:val="00952639"/>
    <w:rPr>
      <w:rFonts w:ascii="Wingdings 2" w:hAnsi="Wingdings 2"/>
      <w:sz w:val="20"/>
      <w:szCs w:val="20"/>
    </w:rPr>
  </w:style>
  <w:style w:type="character" w:customStyle="1" w:styleId="WW8Num3z2">
    <w:name w:val="WW8Num3z2"/>
    <w:rsid w:val="00952639"/>
    <w:rPr>
      <w:rFonts w:ascii="StarSymbol" w:hAnsi="StarSymbol"/>
      <w:sz w:val="20"/>
      <w:szCs w:val="20"/>
    </w:rPr>
  </w:style>
  <w:style w:type="character" w:customStyle="1" w:styleId="Absatz-Standardschriftart">
    <w:name w:val="Absatz-Standardschriftart"/>
    <w:rsid w:val="00952639"/>
  </w:style>
  <w:style w:type="character" w:customStyle="1" w:styleId="Bullets">
    <w:name w:val="Bullets"/>
    <w:rsid w:val="00952639"/>
    <w:rPr>
      <w:rFonts w:ascii="Palatino Linotype" w:hAnsi="Palatino Linotype"/>
      <w:sz w:val="20"/>
      <w:szCs w:val="20"/>
    </w:rPr>
  </w:style>
  <w:style w:type="character" w:customStyle="1" w:styleId="WW-Absatz-Standardschriftart">
    <w:name w:val="WW-Absatz-Standardschriftart"/>
    <w:rsid w:val="00952639"/>
  </w:style>
  <w:style w:type="character" w:customStyle="1" w:styleId="WW-Absatz-Standardschriftart1">
    <w:name w:val="WW-Absatz-Standardschriftart1"/>
    <w:rsid w:val="00952639"/>
  </w:style>
  <w:style w:type="character" w:customStyle="1" w:styleId="WW-Absatz-Standardschriftart11">
    <w:name w:val="WW-Absatz-Standardschriftart11"/>
    <w:rsid w:val="00952639"/>
  </w:style>
  <w:style w:type="character" w:customStyle="1" w:styleId="WW-Absatz-Standardschriftart111">
    <w:name w:val="WW-Absatz-Standardschriftart111"/>
    <w:rsid w:val="00952639"/>
  </w:style>
  <w:style w:type="character" w:customStyle="1" w:styleId="WW-Absatz-Standardschriftart1111">
    <w:name w:val="WW-Absatz-Standardschriftart1111"/>
    <w:rsid w:val="00952639"/>
  </w:style>
  <w:style w:type="character" w:customStyle="1" w:styleId="WW-Absatz-Standardschriftart11111">
    <w:name w:val="WW-Absatz-Standardschriftart11111"/>
    <w:rsid w:val="00952639"/>
  </w:style>
  <w:style w:type="character" w:customStyle="1" w:styleId="WW-Absatz-Standardschriftart111111">
    <w:name w:val="WW-Absatz-Standardschriftart111111"/>
    <w:rsid w:val="00952639"/>
  </w:style>
  <w:style w:type="character" w:customStyle="1" w:styleId="WW-Absatz-Standardschriftart1111111">
    <w:name w:val="WW-Absatz-Standardschriftart1111111"/>
    <w:rsid w:val="00952639"/>
  </w:style>
  <w:style w:type="character" w:customStyle="1" w:styleId="WW-Absatz-Standardschriftart11111111">
    <w:name w:val="WW-Absatz-Standardschriftart11111111"/>
    <w:rsid w:val="00952639"/>
  </w:style>
  <w:style w:type="character" w:customStyle="1" w:styleId="WW-Absatz-Standardschriftart111111111">
    <w:name w:val="WW-Absatz-Standardschriftart111111111"/>
    <w:rsid w:val="00952639"/>
  </w:style>
  <w:style w:type="character" w:customStyle="1" w:styleId="WW-Absatz-Standardschriftart1111111111">
    <w:name w:val="WW-Absatz-Standardschriftart1111111111"/>
    <w:rsid w:val="00952639"/>
  </w:style>
  <w:style w:type="character" w:customStyle="1" w:styleId="WW-Absatz-Standardschriftart11111111111">
    <w:name w:val="WW-Absatz-Standardschriftart11111111111"/>
    <w:rsid w:val="00952639"/>
  </w:style>
  <w:style w:type="character" w:customStyle="1" w:styleId="WW-Absatz-Standardschriftart111111111111">
    <w:name w:val="WW-Absatz-Standardschriftart111111111111"/>
    <w:rsid w:val="00952639"/>
  </w:style>
  <w:style w:type="character" w:customStyle="1" w:styleId="WW-Absatz-Standardschriftart1111111111111">
    <w:name w:val="WW-Absatz-Standardschriftart1111111111111"/>
    <w:rsid w:val="00952639"/>
  </w:style>
  <w:style w:type="character" w:customStyle="1" w:styleId="WW-Absatz-Standardschriftart11111111111111">
    <w:name w:val="WW-Absatz-Standardschriftart11111111111111"/>
    <w:rsid w:val="00952639"/>
  </w:style>
  <w:style w:type="character" w:customStyle="1" w:styleId="WW-Absatz-Standardschriftart111111111111111">
    <w:name w:val="WW-Absatz-Standardschriftart111111111111111"/>
    <w:rsid w:val="00952639"/>
  </w:style>
  <w:style w:type="character" w:customStyle="1" w:styleId="WW-Absatz-Standardschriftart1111111111111111">
    <w:name w:val="WW-Absatz-Standardschriftart1111111111111111"/>
    <w:rsid w:val="00952639"/>
  </w:style>
  <w:style w:type="character" w:customStyle="1" w:styleId="WW-Absatz-Standardschriftart11111111111111111">
    <w:name w:val="WW-Absatz-Standardschriftart11111111111111111"/>
    <w:rsid w:val="00952639"/>
  </w:style>
  <w:style w:type="character" w:customStyle="1" w:styleId="WW-Absatz-Standardschriftart111111111111111111">
    <w:name w:val="WW-Absatz-Standardschriftart111111111111111111"/>
    <w:rsid w:val="00952639"/>
  </w:style>
  <w:style w:type="character" w:customStyle="1" w:styleId="WW-Absatz-Standardschriftart1111111111111111111">
    <w:name w:val="WW-Absatz-Standardschriftart1111111111111111111"/>
    <w:rsid w:val="00952639"/>
  </w:style>
  <w:style w:type="character" w:customStyle="1" w:styleId="WW-Absatz-Standardschriftart11111111111111111111">
    <w:name w:val="WW-Absatz-Standardschriftart11111111111111111111"/>
    <w:rsid w:val="00952639"/>
  </w:style>
  <w:style w:type="character" w:styleId="Hyperlink">
    <w:name w:val="Hyperlink"/>
    <w:rsid w:val="00952639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952639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rsid w:val="00952639"/>
    <w:pPr>
      <w:spacing w:after="120"/>
    </w:pPr>
  </w:style>
  <w:style w:type="paragraph" w:styleId="List">
    <w:name w:val="List"/>
    <w:basedOn w:val="BodyText"/>
    <w:rsid w:val="00952639"/>
  </w:style>
  <w:style w:type="paragraph" w:styleId="Caption">
    <w:name w:val="caption"/>
    <w:basedOn w:val="Normal"/>
    <w:qFormat/>
    <w:rsid w:val="00952639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952639"/>
    <w:pPr>
      <w:suppressLineNumbers/>
    </w:pPr>
  </w:style>
  <w:style w:type="paragraph" w:styleId="Header">
    <w:name w:val="header"/>
    <w:basedOn w:val="Normal"/>
    <w:rsid w:val="009526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263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52639"/>
    <w:pPr>
      <w:suppressLineNumbers/>
    </w:pPr>
  </w:style>
  <w:style w:type="paragraph" w:customStyle="1" w:styleId="TableHeading">
    <w:name w:val="Table Heading"/>
    <w:basedOn w:val="TableContents"/>
    <w:rsid w:val="00952639"/>
    <w:pPr>
      <w:jc w:val="center"/>
    </w:pPr>
    <w:rPr>
      <w:b/>
      <w:i/>
    </w:rPr>
  </w:style>
  <w:style w:type="paragraph" w:styleId="Title">
    <w:name w:val="Title"/>
    <w:basedOn w:val="Normal"/>
    <w:next w:val="Subtitle"/>
    <w:qFormat/>
    <w:rsid w:val="00952639"/>
    <w:pPr>
      <w:spacing w:after="240"/>
      <w:jc w:val="center"/>
    </w:pPr>
    <w:rPr>
      <w:rFonts w:ascii="Arial Black" w:hAnsi="Arial Black"/>
      <w:sz w:val="48"/>
    </w:rPr>
  </w:style>
  <w:style w:type="paragraph" w:styleId="Subtitle">
    <w:name w:val="Subtitle"/>
    <w:basedOn w:val="Heading"/>
    <w:next w:val="BodyText"/>
    <w:qFormat/>
    <w:rsid w:val="00952639"/>
    <w:pPr>
      <w:jc w:val="center"/>
    </w:pPr>
    <w:rPr>
      <w:i/>
    </w:rPr>
  </w:style>
  <w:style w:type="paragraph" w:customStyle="1" w:styleId="ResumeBullet">
    <w:name w:val="Resume Bullet"/>
    <w:basedOn w:val="Normal"/>
    <w:rsid w:val="00952639"/>
    <w:pPr>
      <w:tabs>
        <w:tab w:val="left" w:pos="336"/>
      </w:tabs>
      <w:jc w:val="right"/>
    </w:pPr>
    <w:rPr>
      <w:rFonts w:ascii="Times New Roman" w:hAnsi="Times New Roman"/>
      <w:sz w:val="22"/>
    </w:rPr>
  </w:style>
  <w:style w:type="paragraph" w:customStyle="1" w:styleId="ResumeText">
    <w:name w:val="Resume Text"/>
    <w:basedOn w:val="Normal"/>
    <w:rsid w:val="00952639"/>
    <w:pPr>
      <w:jc w:val="right"/>
    </w:pPr>
    <w:rPr>
      <w:rFonts w:ascii="Times New Roman" w:hAnsi="Times New Roman"/>
      <w:sz w:val="22"/>
    </w:rPr>
  </w:style>
  <w:style w:type="paragraph" w:customStyle="1" w:styleId="OutlineNotIndented">
    <w:name w:val="Outline (Not Indented)"/>
    <w:basedOn w:val="Normal"/>
    <w:rsid w:val="00952639"/>
    <w:pPr>
      <w:tabs>
        <w:tab w:val="left" w:pos="336"/>
      </w:tabs>
    </w:pPr>
    <w:rPr>
      <w:rFonts w:ascii="Times New Roman" w:hAnsi="Times New Roman"/>
    </w:rPr>
  </w:style>
  <w:style w:type="paragraph" w:customStyle="1" w:styleId="OutlineIndented">
    <w:name w:val="Outline (Indented)"/>
    <w:basedOn w:val="Normal"/>
    <w:rsid w:val="00952639"/>
    <w:pPr>
      <w:tabs>
        <w:tab w:val="left" w:pos="336"/>
      </w:tabs>
    </w:pPr>
    <w:rPr>
      <w:rFonts w:ascii="Times New Roman" w:hAnsi="Times New Roman"/>
    </w:rPr>
  </w:style>
  <w:style w:type="paragraph" w:customStyle="1" w:styleId="TableText">
    <w:name w:val="Table Text"/>
    <w:basedOn w:val="Normal"/>
    <w:rsid w:val="00952639"/>
    <w:pPr>
      <w:jc w:val="right"/>
    </w:pPr>
    <w:rPr>
      <w:rFonts w:ascii="Times New Roman" w:hAnsi="Times New Roman"/>
    </w:rPr>
  </w:style>
  <w:style w:type="paragraph" w:customStyle="1" w:styleId="NumberList">
    <w:name w:val="Number List"/>
    <w:basedOn w:val="Normal"/>
    <w:rsid w:val="00952639"/>
    <w:pPr>
      <w:tabs>
        <w:tab w:val="left" w:pos="336"/>
      </w:tabs>
    </w:pPr>
    <w:rPr>
      <w:rFonts w:ascii="Times New Roman" w:hAnsi="Times New Roman"/>
    </w:rPr>
  </w:style>
  <w:style w:type="paragraph" w:customStyle="1" w:styleId="FirstLineIndent">
    <w:name w:val="First Line Indent"/>
    <w:basedOn w:val="Normal"/>
    <w:rsid w:val="00952639"/>
    <w:pPr>
      <w:tabs>
        <w:tab w:val="left" w:pos="-720"/>
      </w:tabs>
    </w:pPr>
    <w:rPr>
      <w:rFonts w:ascii="Times New Roman" w:hAnsi="Times New Roman"/>
    </w:rPr>
  </w:style>
  <w:style w:type="paragraph" w:customStyle="1" w:styleId="Bullet2">
    <w:name w:val="Bullet 2"/>
    <w:basedOn w:val="Normal"/>
    <w:rsid w:val="00952639"/>
    <w:pPr>
      <w:tabs>
        <w:tab w:val="left" w:pos="336"/>
      </w:tabs>
    </w:pPr>
    <w:rPr>
      <w:rFonts w:ascii="Times New Roman" w:hAnsi="Times New Roman"/>
    </w:rPr>
  </w:style>
  <w:style w:type="paragraph" w:customStyle="1" w:styleId="Bullet1">
    <w:name w:val="Bullet 1"/>
    <w:basedOn w:val="Normal"/>
    <w:rsid w:val="00952639"/>
    <w:pPr>
      <w:tabs>
        <w:tab w:val="left" w:pos="336"/>
      </w:tabs>
    </w:pPr>
    <w:rPr>
      <w:rFonts w:ascii="Times New Roman" w:hAnsi="Times New Roman"/>
    </w:rPr>
  </w:style>
  <w:style w:type="paragraph" w:customStyle="1" w:styleId="BodySingle">
    <w:name w:val="Body Single"/>
    <w:basedOn w:val="Normal"/>
    <w:rsid w:val="00952639"/>
    <w:rPr>
      <w:rFonts w:ascii="Times New Roman" w:hAnsi="Times New Roman"/>
    </w:rPr>
  </w:style>
  <w:style w:type="paragraph" w:customStyle="1" w:styleId="DefaultText">
    <w:name w:val="Default Text"/>
    <w:basedOn w:val="Normal"/>
    <w:rsid w:val="0095263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885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16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0157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0157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2015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01571"/>
    <w:rPr>
      <w:rFonts w:ascii="Arial" w:hAnsi="Arial"/>
      <w:sz w:val="16"/>
      <w:szCs w:val="16"/>
    </w:rPr>
  </w:style>
  <w:style w:type="paragraph" w:styleId="List2">
    <w:name w:val="List 2"/>
    <w:basedOn w:val="Normal"/>
    <w:rsid w:val="00201571"/>
    <w:pPr>
      <w:ind w:left="720" w:hanging="360"/>
      <w:contextualSpacing/>
    </w:pPr>
  </w:style>
  <w:style w:type="paragraph" w:styleId="BodyTextIndent3">
    <w:name w:val="Body Text Indent 3"/>
    <w:basedOn w:val="Normal"/>
    <w:link w:val="BodyTextIndent3Char"/>
    <w:rsid w:val="0020157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01571"/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F5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01E42"/>
    <w:pPr>
      <w:tabs>
        <w:tab w:val="clear" w:pos="0"/>
      </w:tabs>
      <w:suppressAutoHyphens w:val="0"/>
    </w:pPr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1E42"/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40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2D40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ira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EBB6-3546-4A99-8639-AF7C8F79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Carlos A</vt:lpstr>
    </vt:vector>
  </TitlesOfParts>
  <Company>IBM</Company>
  <LinksUpToDate>false</LinksUpToDate>
  <CharactersWithSpaces>3385</CharactersWithSpaces>
  <SharedDoc>false</SharedDoc>
  <HLinks>
    <vt:vector size="6" baseType="variant">
      <vt:variant>
        <vt:i4>3342404</vt:i4>
      </vt:variant>
      <vt:variant>
        <vt:i4>0</vt:i4>
      </vt:variant>
      <vt:variant>
        <vt:i4>0</vt:i4>
      </vt:variant>
      <vt:variant>
        <vt:i4>5</vt:i4>
      </vt:variant>
      <vt:variant>
        <vt:lpwstr>mailto:graduatingsenior@lyle.smu.edu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A</dc:title>
  <dc:subject/>
  <dc:creator>nfelix</dc:creator>
  <cp:keywords/>
  <cp:lastModifiedBy>Sinha, Aviraj</cp:lastModifiedBy>
  <cp:revision>12</cp:revision>
  <cp:lastPrinted>2016-10-04T22:21:00Z</cp:lastPrinted>
  <dcterms:created xsi:type="dcterms:W3CDTF">2017-08-08T18:05:00Z</dcterms:created>
  <dcterms:modified xsi:type="dcterms:W3CDTF">2017-08-11T17:04:00Z</dcterms:modified>
</cp:coreProperties>
</file>